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9.0 -->
  <w:body>
    <w:p>
      <w:pPr>
        <w:rPr>
          <w:vanish/>
        </w:rPr>
      </w:pPr>
    </w:p>
    <w:tbl>
      <w:tblPr>
        <w:tblStyle w:val="documentskn-mli8parentContainer"/>
        <w:tblW w:w="0" w:type="auto"/>
        <w:tblCellSpacing w:w="0" w:type="dxa"/>
        <w:tblLayout w:type="fixed"/>
        <w:tblCellMar>
          <w:top w:w="0" w:type="dxa"/>
          <w:left w:w="0" w:type="dxa"/>
          <w:bottom w:w="0" w:type="dxa"/>
          <w:right w:w="0" w:type="dxa"/>
        </w:tblCellMar>
        <w:tblLook w:val="05E0"/>
      </w:tblPr>
      <w:tblGrid>
        <w:gridCol w:w="4640"/>
        <w:gridCol w:w="500"/>
        <w:gridCol w:w="6600"/>
        <w:gridCol w:w="500"/>
      </w:tblGrid>
      <w:tr>
        <w:tblPrEx>
          <w:tblW w:w="0" w:type="auto"/>
          <w:tblCellSpacing w:w="0" w:type="dxa"/>
          <w:tblLayout w:type="fixed"/>
          <w:tblCellMar>
            <w:top w:w="0" w:type="dxa"/>
            <w:left w:w="0" w:type="dxa"/>
            <w:bottom w:w="0" w:type="dxa"/>
            <w:right w:w="0" w:type="dxa"/>
          </w:tblCellMar>
          <w:tblLook w:val="05E0"/>
        </w:tblPrEx>
        <w:trPr>
          <w:trHeight w:val="14800"/>
          <w:tblCellSpacing w:w="0" w:type="dxa"/>
        </w:trPr>
        <w:tc>
          <w:tcPr>
            <w:tcW w:w="4640" w:type="dxa"/>
            <w:shd w:val="clear" w:color="auto" w:fill="576D7B"/>
            <w:tcMar>
              <w:top w:w="500" w:type="dxa"/>
              <w:left w:w="0" w:type="dxa"/>
              <w:bottom w:w="500" w:type="dxa"/>
              <w:right w:w="0" w:type="dxa"/>
            </w:tcMar>
            <w:vAlign w:val="top"/>
            <w:hideMark/>
          </w:tcPr>
          <w:p>
            <w:pPr>
              <w:spacing w:line="2100" w:lineRule="atLeast"/>
            </w:pPr>
          </w:p>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pict>
                <v:rect id="_x0000_s1025" style="width:612pt;height:105pt;margin-top:0;margin-left:0;mso-position-horizontal-relative:page;mso-position-vertical-relative:page;position:absolute;z-index:251658240" o:allowincell="f" fillcolor="this" strokecolor="this">
                  <v:fill opacity="0"/>
                  <v:textbox inset="0,0,0,0">
                    <w:txbxContent>
                      <w:tbl>
                        <w:tblPr>
                          <w:tblStyle w:val="documentskn-mli8topsection"/>
                          <w:tblW w:w="5000" w:type="pct"/>
                          <w:tblCellSpacing w:w="0" w:type="dxa"/>
                          <w:tblCellMar>
                            <w:top w:w="0" w:type="dxa"/>
                            <w:left w:w="0" w:type="dxa"/>
                            <w:bottom w:w="0" w:type="dxa"/>
                            <w:right w:w="0" w:type="dxa"/>
                          </w:tblCellMar>
                          <w:tblLook w:val="05E0"/>
                        </w:tblPr>
                        <w:tblGrid>
                          <w:gridCol w:w="12240"/>
                        </w:tblGrid>
                        <w:tr>
                          <w:tblPrEx>
                            <w:tblW w:w="5000" w:type="pct"/>
                            <w:tblCellSpacing w:w="0" w:type="dxa"/>
                            <w:tblCellMar>
                              <w:top w:w="0" w:type="dxa"/>
                              <w:left w:w="0" w:type="dxa"/>
                              <w:bottom w:w="0" w:type="dxa"/>
                              <w:right w:w="0" w:type="dxa"/>
                            </w:tblCellMar>
                            <w:tblLook w:val="05E0"/>
                          </w:tblPrEx>
                          <w:trPr>
                            <w:tblCellSpacing w:w="0" w:type="dxa"/>
                          </w:trPr>
                          <w:tc>
                            <w:tcPr>
                              <w:tcW w:w="4640" w:type="dxa"/>
                              <w:tcBorders>
                                <w:bottom w:val="single" w:sz="8" w:space="0" w:color="4A4A4A"/>
                              </w:tcBorders>
                              <w:shd w:val="clear" w:color="auto" w:fill="4A4A4A"/>
                              <w:tcMar>
                                <w:top w:w="500" w:type="dxa"/>
                                <w:left w:w="0" w:type="dxa"/>
                                <w:bottom w:w="500" w:type="dxa"/>
                                <w:right w:w="0" w:type="dxa"/>
                              </w:tcMar>
                              <w:vAlign w:val="center"/>
                              <w:hideMark/>
                            </w:tcPr>
                            <w:p>
                              <w:pPr>
                                <w:pStyle w:val="documentskn-mli8name"/>
                                <w:pBdr>
                                  <w:top w:val="none" w:sz="0" w:space="0" w:color="auto"/>
                                  <w:left w:val="none" w:sz="0" w:space="0" w:color="auto"/>
                                  <w:bottom w:val="none" w:sz="0" w:space="0" w:color="auto"/>
                                  <w:right w:val="none" w:sz="0" w:space="0" w:color="auto"/>
                                </w:pBdr>
                                <w:spacing w:before="0" w:after="240" w:line="840" w:lineRule="exact"/>
                                <w:ind w:left="500" w:right="0"/>
                                <w:rPr>
                                  <w:rStyle w:val="documentskn-mli8topsectiontop-box"/>
                                  <w:rFonts w:ascii="Palatino Linotype" w:eastAsia="Palatino Linotype" w:hAnsi="Palatino Linotype" w:cs="Palatino Linotype"/>
                                  <w:b/>
                                  <w:bCs/>
                                  <w:caps/>
                                  <w:color w:val="FFFFFF"/>
                                  <w:sz w:val="74"/>
                                  <w:szCs w:val="74"/>
                                  <w:bdr w:val="none" w:sz="0" w:space="0" w:color="auto"/>
                                  <w:shd w:val="clear" w:color="auto" w:fill="auto"/>
                                  <w:vertAlign w:val="baseline"/>
                                </w:rPr>
                              </w:pPr>
                              <w:r>
                                <w:rPr>
                                  <w:rStyle w:val="span"/>
                                  <w:rFonts w:ascii="Palatino Linotype" w:eastAsia="Palatino Linotype" w:hAnsi="Palatino Linotype" w:cs="Palatino Linotype"/>
                                  <w:b/>
                                  <w:bCs/>
                                  <w:caps/>
                                </w:rPr>
                                <w:t xml:space="preserve">Evan </w:t>
                              </w:r>
                              <w:r>
                                <w:rPr>
                                  <w:rStyle w:val="span"/>
                                  <w:rFonts w:ascii="Palatino Linotype" w:eastAsia="Palatino Linotype" w:hAnsi="Palatino Linotype" w:cs="Palatino Linotype"/>
                                  <w:b/>
                                  <w:bCs/>
                                  <w:caps/>
                                </w:rPr>
                                <w:t>Hack</w:t>
                              </w:r>
                            </w:p>
                            <w:p>
                              <w:pPr>
                                <w:pStyle w:val="div"/>
                                <w:pBdr>
                                  <w:top w:val="none" w:sz="0" w:space="0" w:color="auto"/>
                                  <w:left w:val="none" w:sz="0" w:space="0" w:color="auto"/>
                                  <w:bottom w:val="none" w:sz="0" w:space="0" w:color="auto"/>
                                  <w:right w:val="none" w:sz="0" w:space="0" w:color="auto"/>
                                </w:pBdr>
                                <w:spacing w:before="0" w:after="0" w:line="20" w:lineRule="exact"/>
                                <w:ind w:left="0" w:right="0"/>
                                <w:rPr>
                                  <w:rStyle w:val="documentskn-mli8topsectiontop-box"/>
                                  <w:rFonts w:ascii="Palatino Linotype" w:eastAsia="Palatino Linotype" w:hAnsi="Palatino Linotype" w:cs="Palatino Linotype"/>
                                  <w:color w:val="020303"/>
                                  <w:sz w:val="22"/>
                                  <w:szCs w:val="22"/>
                                  <w:bdr w:val="none" w:sz="0" w:space="0" w:color="auto"/>
                                  <w:shd w:val="clear" w:color="auto" w:fill="auto"/>
                                  <w:vertAlign w:val="baseline"/>
                                </w:rPr>
                              </w:pPr>
                            </w:p>
                          </w:tc>
                        </w:tr>
                      </w:tbl>
                      <w:p/>
                    </w:txbxContent>
                  </v:textbox>
                </v:rect>
              </w:pict>
            </w:r>
            <w:r>
              <w:rPr>
                <w:color w:val="FFFFFF"/>
                <w:sz w:val="2"/>
              </w:rPr>
              <w:t>.</w:t>
            </w:r>
          </w:p>
          <w:p>
            <w:pPr>
              <w:pStyle w:val="documentparentContainerleft-boxsectiontitle"/>
              <w:pBdr>
                <w:top w:val="none" w:sz="0" w:space="0" w:color="auto"/>
                <w:left w:val="none" w:sz="0" w:space="0" w:color="auto"/>
                <w:bottom w:val="none" w:sz="0" w:space="0" w:color="auto"/>
                <w:right w:val="none" w:sz="0" w:space="0" w:color="auto"/>
              </w:pBdr>
              <w:spacing w:before="0" w:after="0" w:line="300" w:lineRule="atLeast"/>
              <w:ind w:left="500" w:right="500"/>
              <w:rPr>
                <w:rStyle w:val="documentskn-mli8parentContainerleft-box"/>
                <w:rFonts w:ascii="Palatino Linotype" w:eastAsia="Palatino Linotype" w:hAnsi="Palatino Linotype" w:cs="Palatino Linotype"/>
                <w:b/>
                <w:bCs/>
                <w:caps/>
                <w:color w:val="FFFFFF"/>
                <w:spacing w:val="10"/>
                <w:sz w:val="26"/>
                <w:szCs w:val="26"/>
                <w:bdr w:val="none" w:sz="0" w:space="0" w:color="auto"/>
                <w:shd w:val="clear" w:color="auto" w:fill="auto"/>
                <w:vertAlign w:val="baseline"/>
              </w:rPr>
            </w:pPr>
            <w:r>
              <w:rPr>
                <w:rStyle w:val="documentskn-mli8parentContainerleft-box"/>
                <w:rFonts w:ascii="Palatino Linotype" w:eastAsia="Palatino Linotype" w:hAnsi="Palatino Linotype" w:cs="Palatino Linotype"/>
                <w:b/>
                <w:bCs/>
                <w:caps/>
                <w:spacing w:val="10"/>
                <w:sz w:val="26"/>
                <w:szCs w:val="26"/>
                <w:bdr w:val="none" w:sz="0" w:space="0" w:color="auto"/>
                <w:shd w:val="clear" w:color="auto" w:fill="auto"/>
                <w:vertAlign w:val="baseline"/>
              </w:rPr>
              <w:t>Contact</w:t>
            </w:r>
          </w:p>
          <w:p>
            <w:pPr>
              <w:pStyle w:val="documentSECTIONCNTCpaddingdiv"/>
              <w:pBdr>
                <w:top w:val="none" w:sz="0" w:space="0" w:color="auto"/>
                <w:left w:val="none" w:sz="0" w:space="0" w:color="auto"/>
                <w:bottom w:val="none" w:sz="0" w:space="0" w:color="auto"/>
                <w:right w:val="none" w:sz="0" w:space="0" w:color="auto"/>
              </w:pBdr>
              <w:spacing w:before="0" w:after="0"/>
              <w:ind w:left="500" w:right="500"/>
              <w:rPr>
                <w:rStyle w:val="documentskn-mli8parentContainerleft-box"/>
                <w:rFonts w:ascii="Palatino Linotype" w:eastAsia="Palatino Linotype" w:hAnsi="Palatino Linotype" w:cs="Palatino Linotype"/>
                <w:color w:val="FFFFFF"/>
                <w:sz w:val="4"/>
                <w:szCs w:val="4"/>
                <w:bdr w:val="none" w:sz="0" w:space="0" w:color="auto"/>
                <w:shd w:val="clear" w:color="auto" w:fill="auto"/>
                <w:vertAlign w:val="baseline"/>
              </w:rPr>
            </w:pPr>
            <w:r>
              <w:rPr>
                <w:rStyle w:val="documentskn-mli8parentContainerleft-box"/>
                <w:rFonts w:ascii="Palatino Linotype" w:eastAsia="Palatino Linotype" w:hAnsi="Palatino Linotype" w:cs="Palatino Linotype"/>
                <w:color w:val="FFFFFF"/>
                <w:bdr w:val="none" w:sz="0" w:space="0" w:color="auto"/>
                <w:shd w:val="clear" w:color="auto" w:fill="auto"/>
                <w:vertAlign w:val="baseline"/>
              </w:rPr>
              <w:t> </w:t>
            </w:r>
          </w:p>
          <w:tbl>
            <w:tblPr>
              <w:tblStyle w:val="documentaddress"/>
              <w:tblCellSpacing w:w="0" w:type="dxa"/>
              <w:tblLayout w:type="fixed"/>
              <w:tblCellMar>
                <w:top w:w="0" w:type="dxa"/>
                <w:left w:w="0" w:type="dxa"/>
                <w:bottom w:w="0" w:type="dxa"/>
                <w:right w:w="0" w:type="dxa"/>
              </w:tblCellMar>
              <w:tblLook w:val="05E0"/>
            </w:tblPr>
            <w:tblGrid>
              <w:gridCol w:w="500"/>
              <w:gridCol w:w="500"/>
              <w:gridCol w:w="3140"/>
              <w:gridCol w:w="500"/>
            </w:tblGrid>
            <w:tr>
              <w:tblPrEx>
                <w:tblCellSpacing w:w="0" w:type="dxa"/>
                <w:tblLayout w:type="fixed"/>
                <w:tblCellMar>
                  <w:top w:w="0" w:type="dxa"/>
                  <w:left w:w="0" w:type="dxa"/>
                  <w:bottom w:w="0" w:type="dxa"/>
                  <w:right w:w="0" w:type="dxa"/>
                </w:tblCellMar>
                <w:tblLook w:val="05E0"/>
              </w:tblPrEx>
              <w:trPr>
                <w:tblCellSpacing w:w="0" w:type="dxa"/>
              </w:trPr>
              <w:tc>
                <w:tcPr>
                  <w:tcW w:w="500" w:type="dxa"/>
                  <w:tcMar>
                    <w:top w:w="0" w:type="dxa"/>
                    <w:left w:w="0" w:type="dxa"/>
                    <w:bottom w:w="0" w:type="dxa"/>
                    <w:right w:w="0" w:type="dxa"/>
                  </w:tcMar>
                  <w:vAlign w:val="bottom"/>
                  <w:hideMark/>
                </w:tcPr>
                <w:p>
                  <w:pPr>
                    <w:rPr>
                      <w:rStyle w:val="documentskn-mli8parentContainerleft-box"/>
                      <w:rFonts w:ascii="Palatino Linotype" w:eastAsia="Palatino Linotype" w:hAnsi="Palatino Linotype" w:cs="Palatino Linotype"/>
                      <w:color w:val="FFFFFF"/>
                      <w:sz w:val="22"/>
                      <w:szCs w:val="22"/>
                      <w:bdr w:val="none" w:sz="0" w:space="0" w:color="auto"/>
                      <w:shd w:val="clear" w:color="auto" w:fill="auto"/>
                      <w:vertAlign w:val="baseline"/>
                    </w:rPr>
                  </w:pPr>
                  <w:r>
                    <w:rPr>
                      <w:rStyle w:val="documentaddressemptyaddresscell"/>
                      <w:rFonts w:ascii="Palatino Linotype" w:eastAsia="Palatino Linotype" w:hAnsi="Palatino Linotype" w:cs="Palatino Linotype"/>
                      <w:color w:val="FFFFFF"/>
                      <w:sz w:val="22"/>
                      <w:szCs w:val="22"/>
                      <w:bdr w:val="none" w:sz="0" w:space="0" w:color="auto"/>
                      <w:vertAlign w:val="baseline"/>
                    </w:rPr>
                    <w:t> </w:t>
                  </w:r>
                </w:p>
              </w:tc>
              <w:tc>
                <w:tcPr>
                  <w:tcW w:w="500" w:type="dxa"/>
                  <w:tcMar>
                    <w:top w:w="0" w:type="dxa"/>
                    <w:left w:w="0" w:type="dxa"/>
                    <w:bottom w:w="180" w:type="dxa"/>
                    <w:right w:w="0" w:type="dxa"/>
                  </w:tcMar>
                  <w:vAlign w:val="center"/>
                  <w:hideMark/>
                </w:tcPr>
                <w:p>
                  <w:pPr>
                    <w:pStyle w:val="documentlocationdiv"/>
                    <w:pBdr>
                      <w:top w:val="none" w:sz="0" w:space="0" w:color="auto"/>
                      <w:left w:val="none" w:sz="0" w:space="2" w:color="auto"/>
                      <w:bottom w:val="none" w:sz="0" w:space="0" w:color="auto"/>
                      <w:right w:val="none" w:sz="0" w:space="0" w:color="auto"/>
                    </w:pBdr>
                    <w:spacing w:before="0" w:after="0" w:line="300" w:lineRule="atLeast"/>
                    <w:ind w:left="40" w:right="0"/>
                    <w:rPr>
                      <w:rStyle w:val="documentskn-mli8iconSvg"/>
                      <w:rFonts w:ascii="Palatino Linotype" w:eastAsia="Palatino Linotype" w:hAnsi="Palatino Linotype" w:cs="Palatino Linotype"/>
                      <w:color w:val="FFFFFF"/>
                      <w:sz w:val="22"/>
                      <w:szCs w:val="22"/>
                      <w:bdr w:val="none" w:sz="0" w:space="0" w:color="auto"/>
                      <w:vertAlign w:val="baseline"/>
                    </w:rPr>
                  </w:pPr>
                  <w:r>
                    <w:rPr>
                      <w:rStyle w:val="documentskn-mli8iconSvg"/>
                      <w:rFonts w:ascii="Palatino Linotype" w:eastAsia="Palatino Linotype" w:hAnsi="Palatino Linotype" w:cs="Palatino Linotype"/>
                      <w:color w:val="FFFFFF"/>
                      <w:sz w:val="22"/>
                      <w:szCs w:val="22"/>
                      <w:bdr w:val="none" w:sz="0" w:space="0" w:color="auto"/>
                      <w:vertAlign w:val="baseline"/>
                    </w:rPr>
                    <w:drawing>
                      <wp:inline>
                        <wp:extent cx="165516" cy="229072"/>
                        <wp:docPr id="10000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0"/>
                                </pic:cNvPicPr>
                              </pic:nvPicPr>
                              <pic:blipFill>
                                <a:blip xmlns:r="http://schemas.openxmlformats.org/officeDocument/2006/relationships" r:embed="rId4"/>
                                <a:stretch>
                                  <a:fillRect/>
                                </a:stretch>
                              </pic:blipFill>
                              <pic:spPr>
                                <a:xfrm>
                                  <a:off x="0" y="0"/>
                                  <a:ext cx="165516" cy="229072"/>
                                </a:xfrm>
                                <a:prstGeom prst="rect">
                                  <a:avLst/>
                                </a:prstGeom>
                              </pic:spPr>
                            </pic:pic>
                          </a:graphicData>
                        </a:graphic>
                      </wp:inline>
                    </w:drawing>
                  </w:r>
                </w:p>
              </w:tc>
              <w:tc>
                <w:tcPr>
                  <w:tcW w:w="3140" w:type="dxa"/>
                  <w:tcMar>
                    <w:top w:w="0" w:type="dxa"/>
                    <w:left w:w="0" w:type="dxa"/>
                    <w:bottom w:w="180" w:type="dxa"/>
                    <w:right w:w="0" w:type="dxa"/>
                  </w:tcMar>
                  <w:vAlign w:val="center"/>
                  <w:hideMark/>
                </w:tcPr>
                <w:p>
                  <w:pPr>
                    <w:pBdr>
                      <w:top w:val="none" w:sz="0" w:space="0" w:color="auto"/>
                      <w:left w:val="none" w:sz="0" w:space="0" w:color="auto"/>
                      <w:bottom w:val="none" w:sz="0" w:space="0" w:color="auto"/>
                      <w:right w:val="none" w:sz="0" w:space="0" w:color="auto"/>
                    </w:pBdr>
                    <w:spacing w:line="300" w:lineRule="atLeast"/>
                    <w:ind w:left="0" w:right="0"/>
                    <w:textAlignment w:val="auto"/>
                    <w:rPr>
                      <w:rStyle w:val="span"/>
                      <w:rFonts w:ascii="Palatino Linotype" w:eastAsia="Palatino Linotype" w:hAnsi="Palatino Linotype" w:cs="Palatino Linotype"/>
                      <w:color w:val="FFFFFF"/>
                      <w:sz w:val="22"/>
                      <w:szCs w:val="22"/>
                    </w:rPr>
                  </w:pPr>
                  <w:r>
                    <w:rPr>
                      <w:rStyle w:val="span"/>
                      <w:rFonts w:ascii="Palatino Linotype" w:eastAsia="Palatino Linotype" w:hAnsi="Palatino Linotype" w:cs="Palatino Linotype"/>
                      <w:color w:val="FFFFFF"/>
                      <w:sz w:val="22"/>
                      <w:szCs w:val="22"/>
                    </w:rPr>
                    <w:t>Mt. Pleasant, SC 29466</w:t>
                  </w:r>
                </w:p>
              </w:tc>
              <w:tc>
                <w:tcPr>
                  <w:tcW w:w="500" w:type="dxa"/>
                  <w:tcMar>
                    <w:top w:w="0" w:type="dxa"/>
                    <w:left w:w="0" w:type="dxa"/>
                    <w:bottom w:w="0" w:type="dxa"/>
                    <w:right w:w="0" w:type="dxa"/>
                  </w:tcMar>
                  <w:vAlign w:val="bottom"/>
                  <w:hideMark/>
                </w:tcPr>
                <w:p>
                  <w:pPr>
                    <w:pBdr>
                      <w:top w:val="none" w:sz="0" w:space="0" w:color="auto"/>
                      <w:left w:val="none" w:sz="0" w:space="0" w:color="auto"/>
                      <w:bottom w:val="none" w:sz="0" w:space="0" w:color="auto"/>
                      <w:right w:val="none" w:sz="0" w:space="0" w:color="auto"/>
                    </w:pBdr>
                    <w:spacing w:line="300" w:lineRule="atLeast"/>
                    <w:ind w:left="0" w:right="0"/>
                    <w:textAlignment w:val="auto"/>
                    <w:rPr>
                      <w:rStyle w:val="documentskn-mli8icoTxt"/>
                      <w:rFonts w:ascii="Palatino Linotype" w:eastAsia="Palatino Linotype" w:hAnsi="Palatino Linotype" w:cs="Palatino Linotype"/>
                      <w:color w:val="FFFFFF"/>
                      <w:sz w:val="22"/>
                      <w:szCs w:val="22"/>
                      <w:bdr w:val="none" w:sz="0" w:space="0" w:color="auto"/>
                      <w:vertAlign w:val="baseline"/>
                    </w:rPr>
                  </w:pPr>
                  <w:r>
                    <w:rPr>
                      <w:rStyle w:val="documentaddressemptyaddresscell"/>
                      <w:rFonts w:ascii="Palatino Linotype" w:eastAsia="Palatino Linotype" w:hAnsi="Palatino Linotype" w:cs="Palatino Linotype"/>
                      <w:color w:val="FFFFFF"/>
                      <w:sz w:val="22"/>
                      <w:szCs w:val="22"/>
                      <w:bdr w:val="none" w:sz="0" w:space="0" w:color="auto"/>
                      <w:vertAlign w:val="baseline"/>
                    </w:rPr>
                    <w:t> </w:t>
                  </w:r>
                </w:p>
              </w:tc>
            </w:tr>
            <w:tr>
              <w:tblPrEx>
                <w:tblCellSpacing w:w="0" w:type="dxa"/>
                <w:tblLayout w:type="fixed"/>
                <w:tblCellMar>
                  <w:top w:w="0" w:type="dxa"/>
                  <w:left w:w="0" w:type="dxa"/>
                  <w:bottom w:w="0" w:type="dxa"/>
                  <w:right w:w="0" w:type="dxa"/>
                </w:tblCellMar>
                <w:tblLook w:val="05E0"/>
              </w:tblPrEx>
              <w:trPr>
                <w:tblCellSpacing w:w="0" w:type="dxa"/>
              </w:trPr>
              <w:tc>
                <w:tcPr>
                  <w:tcW w:w="500" w:type="dxa"/>
                  <w:tcMar>
                    <w:top w:w="0" w:type="dxa"/>
                    <w:left w:w="0" w:type="dxa"/>
                    <w:bottom w:w="0" w:type="dxa"/>
                    <w:right w:w="0" w:type="dxa"/>
                  </w:tcMar>
                  <w:vAlign w:val="bottom"/>
                  <w:hideMark/>
                </w:tcPr>
                <w:p>
                  <w:pPr>
                    <w:pBdr>
                      <w:top w:val="none" w:sz="0" w:space="0" w:color="auto"/>
                      <w:left w:val="none" w:sz="0" w:space="0" w:color="auto"/>
                      <w:bottom w:val="none" w:sz="0" w:space="0" w:color="auto"/>
                      <w:right w:val="none" w:sz="0" w:space="0" w:color="auto"/>
                    </w:pBdr>
                    <w:spacing w:line="300" w:lineRule="atLeast"/>
                    <w:ind w:left="0" w:right="0"/>
                    <w:textAlignment w:val="auto"/>
                    <w:rPr>
                      <w:rStyle w:val="documentaddressemptyaddresscell"/>
                      <w:rFonts w:ascii="Palatino Linotype" w:eastAsia="Palatino Linotype" w:hAnsi="Palatino Linotype" w:cs="Palatino Linotype"/>
                      <w:color w:val="FFFFFF"/>
                      <w:sz w:val="22"/>
                      <w:szCs w:val="22"/>
                      <w:bdr w:val="none" w:sz="0" w:space="0" w:color="auto"/>
                      <w:vertAlign w:val="baseline"/>
                    </w:rPr>
                  </w:pPr>
                  <w:r>
                    <w:rPr>
                      <w:rStyle w:val="documentaddressemptyaddresscell"/>
                      <w:rFonts w:ascii="Palatino Linotype" w:eastAsia="Palatino Linotype" w:hAnsi="Palatino Linotype" w:cs="Palatino Linotype"/>
                      <w:color w:val="FFFFFF"/>
                      <w:sz w:val="22"/>
                      <w:szCs w:val="22"/>
                      <w:bdr w:val="none" w:sz="0" w:space="0" w:color="auto"/>
                      <w:vertAlign w:val="baseline"/>
                    </w:rPr>
                    <w:t> </w:t>
                  </w:r>
                </w:p>
              </w:tc>
              <w:tc>
                <w:tcPr>
                  <w:tcW w:w="500" w:type="dxa"/>
                  <w:tcMar>
                    <w:top w:w="0" w:type="dxa"/>
                    <w:left w:w="0" w:type="dxa"/>
                    <w:bottom w:w="180" w:type="dxa"/>
                    <w:right w:w="0" w:type="dxa"/>
                  </w:tcMar>
                  <w:vAlign w:val="center"/>
                  <w:hideMark/>
                </w:tcPr>
                <w:p>
                  <w:pPr>
                    <w:pStyle w:val="div"/>
                    <w:pBdr>
                      <w:top w:val="none" w:sz="0" w:space="0" w:color="auto"/>
                      <w:left w:val="none" w:sz="0" w:space="0" w:color="auto"/>
                      <w:bottom w:val="none" w:sz="0" w:space="0" w:color="auto"/>
                      <w:right w:val="none" w:sz="0" w:space="0" w:color="auto"/>
                    </w:pBdr>
                    <w:spacing w:before="0" w:after="0" w:line="300" w:lineRule="atLeast"/>
                    <w:ind w:left="0" w:right="0"/>
                    <w:rPr>
                      <w:rStyle w:val="documentskn-mli8iconSvg"/>
                      <w:rFonts w:ascii="Palatino Linotype" w:eastAsia="Palatino Linotype" w:hAnsi="Palatino Linotype" w:cs="Palatino Linotype"/>
                      <w:color w:val="FFFFFF"/>
                      <w:sz w:val="22"/>
                      <w:szCs w:val="22"/>
                      <w:bdr w:val="none" w:sz="0" w:space="0" w:color="auto"/>
                      <w:vertAlign w:val="baseline"/>
                    </w:rPr>
                  </w:pPr>
                  <w:r>
                    <w:rPr>
                      <w:rStyle w:val="documentskn-mli8iconSvg"/>
                      <w:rFonts w:ascii="Palatino Linotype" w:eastAsia="Palatino Linotype" w:hAnsi="Palatino Linotype" w:cs="Palatino Linotype"/>
                      <w:color w:val="FFFFFF"/>
                      <w:sz w:val="22"/>
                      <w:szCs w:val="22"/>
                      <w:bdr w:val="none" w:sz="0" w:space="0" w:color="auto"/>
                      <w:vertAlign w:val="baseline"/>
                    </w:rPr>
                    <w:drawing>
                      <wp:inline>
                        <wp:extent cx="228938" cy="178306"/>
                        <wp:docPr id="10000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0"/>
                                </pic:cNvPicPr>
                              </pic:nvPicPr>
                              <pic:blipFill>
                                <a:blip xmlns:r="http://schemas.openxmlformats.org/officeDocument/2006/relationships" r:embed="rId5"/>
                                <a:stretch>
                                  <a:fillRect/>
                                </a:stretch>
                              </pic:blipFill>
                              <pic:spPr>
                                <a:xfrm>
                                  <a:off x="0" y="0"/>
                                  <a:ext cx="228938" cy="178306"/>
                                </a:xfrm>
                                <a:prstGeom prst="rect">
                                  <a:avLst/>
                                </a:prstGeom>
                              </pic:spPr>
                            </pic:pic>
                          </a:graphicData>
                        </a:graphic>
                      </wp:inline>
                    </w:drawing>
                  </w:r>
                </w:p>
              </w:tc>
              <w:tc>
                <w:tcPr>
                  <w:tcW w:w="3140" w:type="dxa"/>
                  <w:tcMar>
                    <w:top w:w="0" w:type="dxa"/>
                    <w:left w:w="0" w:type="dxa"/>
                    <w:bottom w:w="180" w:type="dxa"/>
                    <w:right w:w="0" w:type="dxa"/>
                  </w:tcMar>
                  <w:vAlign w:val="center"/>
                  <w:hideMark/>
                </w:tcPr>
                <w:p>
                  <w:pPr>
                    <w:pBdr>
                      <w:top w:val="none" w:sz="0" w:space="0" w:color="auto"/>
                      <w:left w:val="none" w:sz="0" w:space="0" w:color="auto"/>
                      <w:bottom w:val="none" w:sz="0" w:space="0" w:color="auto"/>
                      <w:right w:val="none" w:sz="0" w:space="0" w:color="auto"/>
                    </w:pBdr>
                    <w:spacing w:line="300" w:lineRule="atLeast"/>
                    <w:ind w:left="0" w:right="0"/>
                    <w:textAlignment w:val="auto"/>
                    <w:rPr>
                      <w:rStyle w:val="span"/>
                      <w:rFonts w:ascii="Palatino Linotype" w:eastAsia="Palatino Linotype" w:hAnsi="Palatino Linotype" w:cs="Palatino Linotype"/>
                      <w:color w:val="FFFFFF"/>
                      <w:sz w:val="22"/>
                      <w:szCs w:val="22"/>
                    </w:rPr>
                  </w:pPr>
                  <w:r>
                    <w:rPr>
                      <w:rStyle w:val="span"/>
                      <w:rFonts w:ascii="Palatino Linotype" w:eastAsia="Palatino Linotype" w:hAnsi="Palatino Linotype" w:cs="Palatino Linotype"/>
                      <w:color w:val="FFFFFF"/>
                      <w:sz w:val="22"/>
                      <w:szCs w:val="22"/>
                    </w:rPr>
                    <w:t>(843) 531-7352</w:t>
                  </w:r>
                  <w:r>
                    <w:rPr>
                      <w:rStyle w:val="documentskn-mli8icoTxt"/>
                      <w:rFonts w:ascii="Palatino Linotype" w:eastAsia="Palatino Linotype" w:hAnsi="Palatino Linotype" w:cs="Palatino Linotype"/>
                      <w:color w:val="FFFFFF"/>
                      <w:sz w:val="22"/>
                      <w:szCs w:val="22"/>
                      <w:bdr w:val="none" w:sz="0" w:space="0" w:color="auto"/>
                      <w:vertAlign w:val="baseline"/>
                    </w:rPr>
                    <w:t xml:space="preserve"> </w:t>
                  </w:r>
                </w:p>
              </w:tc>
              <w:tc>
                <w:tcPr>
                  <w:tcW w:w="500" w:type="dxa"/>
                  <w:tcMar>
                    <w:top w:w="0" w:type="dxa"/>
                    <w:left w:w="0" w:type="dxa"/>
                    <w:bottom w:w="0" w:type="dxa"/>
                    <w:right w:w="0" w:type="dxa"/>
                  </w:tcMar>
                  <w:vAlign w:val="bottom"/>
                  <w:hideMark/>
                </w:tcPr>
                <w:p>
                  <w:pPr>
                    <w:pBdr>
                      <w:top w:val="none" w:sz="0" w:space="0" w:color="auto"/>
                      <w:left w:val="none" w:sz="0" w:space="0" w:color="auto"/>
                      <w:bottom w:val="none" w:sz="0" w:space="0" w:color="auto"/>
                      <w:right w:val="none" w:sz="0" w:space="0" w:color="auto"/>
                    </w:pBdr>
                    <w:spacing w:line="300" w:lineRule="atLeast"/>
                    <w:ind w:left="0" w:right="0"/>
                    <w:textAlignment w:val="auto"/>
                    <w:rPr>
                      <w:rStyle w:val="documentskn-mli8icoTxt"/>
                      <w:rFonts w:ascii="Palatino Linotype" w:eastAsia="Palatino Linotype" w:hAnsi="Palatino Linotype" w:cs="Palatino Linotype"/>
                      <w:color w:val="FFFFFF"/>
                      <w:sz w:val="22"/>
                      <w:szCs w:val="22"/>
                      <w:bdr w:val="none" w:sz="0" w:space="0" w:color="auto"/>
                      <w:vertAlign w:val="baseline"/>
                    </w:rPr>
                  </w:pPr>
                  <w:r>
                    <w:rPr>
                      <w:rStyle w:val="documentaddressemptyaddresscell"/>
                      <w:rFonts w:ascii="Palatino Linotype" w:eastAsia="Palatino Linotype" w:hAnsi="Palatino Linotype" w:cs="Palatino Linotype"/>
                      <w:color w:val="FFFFFF"/>
                      <w:sz w:val="22"/>
                      <w:szCs w:val="22"/>
                      <w:bdr w:val="none" w:sz="0" w:space="0" w:color="auto"/>
                      <w:vertAlign w:val="baseline"/>
                    </w:rPr>
                    <w:t> </w:t>
                  </w:r>
                </w:p>
              </w:tc>
            </w:tr>
            <w:tr>
              <w:tblPrEx>
                <w:tblCellSpacing w:w="0" w:type="dxa"/>
                <w:tblLayout w:type="fixed"/>
                <w:tblCellMar>
                  <w:top w:w="0" w:type="dxa"/>
                  <w:left w:w="0" w:type="dxa"/>
                  <w:bottom w:w="0" w:type="dxa"/>
                  <w:right w:w="0" w:type="dxa"/>
                </w:tblCellMar>
                <w:tblLook w:val="05E0"/>
              </w:tblPrEx>
              <w:trPr>
                <w:tblCellSpacing w:w="0" w:type="dxa"/>
              </w:trPr>
              <w:tc>
                <w:tcPr>
                  <w:tcW w:w="500" w:type="dxa"/>
                  <w:tcMar>
                    <w:top w:w="0" w:type="dxa"/>
                    <w:left w:w="0" w:type="dxa"/>
                    <w:bottom w:w="0" w:type="dxa"/>
                    <w:right w:w="0" w:type="dxa"/>
                  </w:tcMar>
                  <w:vAlign w:val="bottom"/>
                  <w:hideMark/>
                </w:tcPr>
                <w:p>
                  <w:pPr>
                    <w:pBdr>
                      <w:top w:val="none" w:sz="0" w:space="0" w:color="auto"/>
                      <w:left w:val="none" w:sz="0" w:space="0" w:color="auto"/>
                      <w:bottom w:val="none" w:sz="0" w:space="0" w:color="auto"/>
                      <w:right w:val="none" w:sz="0" w:space="0" w:color="auto"/>
                    </w:pBdr>
                    <w:spacing w:line="300" w:lineRule="atLeast"/>
                    <w:ind w:left="0" w:right="0"/>
                    <w:textAlignment w:val="auto"/>
                    <w:rPr>
                      <w:rStyle w:val="documentaddressemptyaddresscell"/>
                      <w:rFonts w:ascii="Palatino Linotype" w:eastAsia="Palatino Linotype" w:hAnsi="Palatino Linotype" w:cs="Palatino Linotype"/>
                      <w:color w:val="FFFFFF"/>
                      <w:sz w:val="22"/>
                      <w:szCs w:val="22"/>
                      <w:bdr w:val="none" w:sz="0" w:space="0" w:color="auto"/>
                      <w:vertAlign w:val="baseline"/>
                    </w:rPr>
                  </w:pPr>
                  <w:r>
                    <w:rPr>
                      <w:rStyle w:val="documentaddressemptyaddresscell"/>
                      <w:rFonts w:ascii="Palatino Linotype" w:eastAsia="Palatino Linotype" w:hAnsi="Palatino Linotype" w:cs="Palatino Linotype"/>
                      <w:color w:val="FFFFFF"/>
                      <w:sz w:val="22"/>
                      <w:szCs w:val="22"/>
                      <w:bdr w:val="none" w:sz="0" w:space="0" w:color="auto"/>
                      <w:vertAlign w:val="baseline"/>
                    </w:rPr>
                    <w:t> </w:t>
                  </w:r>
                </w:p>
              </w:tc>
              <w:tc>
                <w:tcPr>
                  <w:tcW w:w="500" w:type="dxa"/>
                  <w:tcMar>
                    <w:top w:w="0" w:type="dxa"/>
                    <w:left w:w="0" w:type="dxa"/>
                    <w:bottom w:w="180" w:type="dxa"/>
                    <w:right w:w="0" w:type="dxa"/>
                  </w:tcMar>
                  <w:vAlign w:val="center"/>
                  <w:hideMark/>
                </w:tcPr>
                <w:p>
                  <w:pPr>
                    <w:pStyle w:val="documentmaildiv"/>
                    <w:pBdr>
                      <w:top w:val="none" w:sz="0" w:space="0" w:color="auto"/>
                      <w:left w:val="none" w:sz="0" w:space="3" w:color="auto"/>
                      <w:bottom w:val="none" w:sz="0" w:space="0" w:color="auto"/>
                      <w:right w:val="none" w:sz="0" w:space="0" w:color="auto"/>
                    </w:pBdr>
                    <w:spacing w:before="0" w:after="0" w:line="300" w:lineRule="atLeast"/>
                    <w:ind w:left="60" w:right="0"/>
                    <w:rPr>
                      <w:rStyle w:val="documentskn-mli8iconSvg"/>
                      <w:rFonts w:ascii="Palatino Linotype" w:eastAsia="Palatino Linotype" w:hAnsi="Palatino Linotype" w:cs="Palatino Linotype"/>
                      <w:color w:val="FFFFFF"/>
                      <w:sz w:val="22"/>
                      <w:szCs w:val="22"/>
                      <w:bdr w:val="none" w:sz="0" w:space="0" w:color="auto"/>
                      <w:vertAlign w:val="baseline"/>
                    </w:rPr>
                  </w:pPr>
                  <w:r>
                    <w:rPr>
                      <w:rStyle w:val="documentskn-mli8iconSvg"/>
                      <w:rFonts w:ascii="Palatino Linotype" w:eastAsia="Palatino Linotype" w:hAnsi="Palatino Linotype" w:cs="Palatino Linotype"/>
                      <w:color w:val="FFFFFF"/>
                      <w:sz w:val="22"/>
                      <w:szCs w:val="22"/>
                      <w:bdr w:val="none" w:sz="0" w:space="0" w:color="auto"/>
                      <w:vertAlign w:val="baseline"/>
                    </w:rPr>
                    <w:drawing>
                      <wp:inline>
                        <wp:extent cx="165516" cy="127540"/>
                        <wp:docPr id="10000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0"/>
                                </pic:cNvPicPr>
                              </pic:nvPicPr>
                              <pic:blipFill>
                                <a:blip xmlns:r="http://schemas.openxmlformats.org/officeDocument/2006/relationships" r:embed="rId6"/>
                                <a:stretch>
                                  <a:fillRect/>
                                </a:stretch>
                              </pic:blipFill>
                              <pic:spPr>
                                <a:xfrm>
                                  <a:off x="0" y="0"/>
                                  <a:ext cx="165516" cy="127540"/>
                                </a:xfrm>
                                <a:prstGeom prst="rect">
                                  <a:avLst/>
                                </a:prstGeom>
                              </pic:spPr>
                            </pic:pic>
                          </a:graphicData>
                        </a:graphic>
                      </wp:inline>
                    </w:drawing>
                  </w:r>
                </w:p>
              </w:tc>
              <w:tc>
                <w:tcPr>
                  <w:tcW w:w="3140" w:type="dxa"/>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tLeast"/>
                    <w:ind w:left="0" w:right="0"/>
                    <w:textAlignment w:val="auto"/>
                    <w:rPr>
                      <w:rStyle w:val="span"/>
                      <w:rFonts w:ascii="Palatino Linotype" w:eastAsia="Palatino Linotype" w:hAnsi="Palatino Linotype" w:cs="Palatino Linotype"/>
                      <w:color w:val="FFFFFF"/>
                      <w:sz w:val="22"/>
                      <w:szCs w:val="22"/>
                    </w:rPr>
                  </w:pPr>
                  <w:r>
                    <w:rPr>
                      <w:rStyle w:val="span"/>
                      <w:rFonts w:ascii="Palatino Linotype" w:eastAsia="Palatino Linotype" w:hAnsi="Palatino Linotype" w:cs="Palatino Linotype"/>
                      <w:color w:val="FFFFFF"/>
                      <w:sz w:val="22"/>
                      <w:szCs w:val="22"/>
                    </w:rPr>
                    <w:t>echack16@gmail.com</w:t>
                  </w:r>
                </w:p>
              </w:tc>
              <w:tc>
                <w:tcPr>
                  <w:tcW w:w="500" w:type="dxa"/>
                  <w:tcMar>
                    <w:top w:w="0" w:type="dxa"/>
                    <w:left w:w="0" w:type="dxa"/>
                    <w:bottom w:w="0" w:type="dxa"/>
                    <w:right w:w="0" w:type="dxa"/>
                  </w:tcMar>
                  <w:vAlign w:val="bottom"/>
                  <w:hideMark/>
                </w:tcPr>
                <w:p>
                  <w:pPr>
                    <w:pBdr>
                      <w:top w:val="none" w:sz="0" w:space="0" w:color="auto"/>
                      <w:left w:val="none" w:sz="0" w:space="0" w:color="auto"/>
                      <w:bottom w:val="none" w:sz="0" w:space="0" w:color="auto"/>
                      <w:right w:val="none" w:sz="0" w:space="0" w:color="auto"/>
                    </w:pBdr>
                    <w:spacing w:line="300" w:lineRule="atLeast"/>
                    <w:ind w:left="0" w:right="0"/>
                    <w:textAlignment w:val="auto"/>
                    <w:rPr>
                      <w:rStyle w:val="documentaddressiconRownth-last-child1icoTxt"/>
                      <w:rFonts w:ascii="Palatino Linotype" w:eastAsia="Palatino Linotype" w:hAnsi="Palatino Linotype" w:cs="Palatino Linotype"/>
                      <w:color w:val="FFFFFF"/>
                      <w:sz w:val="22"/>
                      <w:szCs w:val="22"/>
                      <w:bdr w:val="none" w:sz="0" w:space="0" w:color="auto"/>
                      <w:vertAlign w:val="baseline"/>
                    </w:rPr>
                  </w:pPr>
                  <w:r>
                    <w:rPr>
                      <w:rStyle w:val="documentaddressemptyaddresscell"/>
                      <w:rFonts w:ascii="Palatino Linotype" w:eastAsia="Palatino Linotype" w:hAnsi="Palatino Linotype" w:cs="Palatino Linotype"/>
                      <w:color w:val="FFFFFF"/>
                      <w:sz w:val="22"/>
                      <w:szCs w:val="22"/>
                      <w:bdr w:val="none" w:sz="0" w:space="0" w:color="auto"/>
                      <w:vertAlign w:val="baseline"/>
                    </w:rPr>
                    <w:t> </w:t>
                  </w:r>
                </w:p>
              </w:tc>
            </w:tr>
          </w:tbl>
          <w:p>
            <w:pPr>
              <w:pStyle w:val="documentskn-mli8parentContainerleft-boxsection"/>
              <w:pBdr>
                <w:left w:val="none" w:sz="0" w:space="25" w:color="auto"/>
              </w:pBdr>
              <w:spacing w:before="0" w:line="300" w:lineRule="atLeast"/>
              <w:ind w:left="500" w:right="500"/>
              <w:rPr>
                <w:rStyle w:val="documentskn-mli8parentContainerleft-box"/>
                <w:rFonts w:ascii="Palatino Linotype" w:eastAsia="Palatino Linotype" w:hAnsi="Palatino Linotype" w:cs="Palatino Linotype"/>
                <w:color w:val="FFFFFF"/>
                <w:sz w:val="22"/>
                <w:szCs w:val="22"/>
                <w:bdr w:val="none" w:sz="0" w:space="0" w:color="auto"/>
                <w:shd w:val="clear" w:color="auto" w:fill="auto"/>
                <w:vertAlign w:val="baseline"/>
              </w:rPr>
            </w:pPr>
            <w:r>
              <w:rPr>
                <w:rStyle w:val="documentskn-mli8parentContainerleft-boxsectionCharacter"/>
                <w:rFonts w:ascii="Palatino Linotype" w:eastAsia="Palatino Linotype" w:hAnsi="Palatino Linotype" w:cs="Palatino Linotype"/>
                <w:color w:val="FFFFFF"/>
                <w:sz w:val="10"/>
                <w:szCs w:val="10"/>
                <w:bdr w:val="none" w:sz="0" w:space="0" w:color="auto"/>
                <w:vertAlign w:val="baseline"/>
              </w:rPr>
              <w:t> </w:t>
            </w:r>
            <w:r>
              <w:rPr>
                <w:rStyle w:val="documentskn-mli8parentContainerleft-box"/>
                <w:rFonts w:ascii="Palatino Linotype" w:eastAsia="Palatino Linotype" w:hAnsi="Palatino Linotype" w:cs="Palatino Linotype"/>
                <w:color w:val="FFFFFF"/>
                <w:sz w:val="22"/>
                <w:szCs w:val="22"/>
                <w:bdr w:val="none" w:sz="0" w:space="0" w:color="auto"/>
                <w:shd w:val="clear" w:color="auto" w:fill="auto"/>
                <w:vertAlign w:val="baseline"/>
              </w:rPr>
              <w:t xml:space="preserve"> </w:t>
            </w:r>
          </w:p>
          <w:tbl>
            <w:tblPr>
              <w:tblStyle w:val="documentbordertable"/>
              <w:tblCellSpacing w:w="0" w:type="dxa"/>
              <w:tblInd w:w="500" w:type="dxa"/>
              <w:tblLayout w:type="fixed"/>
              <w:tblCellMar>
                <w:top w:w="0" w:type="dxa"/>
                <w:left w:w="0" w:type="dxa"/>
                <w:bottom w:w="0" w:type="dxa"/>
                <w:right w:w="0" w:type="dxa"/>
              </w:tblCellMar>
              <w:tblLook w:val="05E0"/>
            </w:tblPr>
            <w:tblGrid>
              <w:gridCol w:w="4640"/>
            </w:tblGrid>
            <w:tr>
              <w:tblPrEx>
                <w:tblCellSpacing w:w="0" w:type="dxa"/>
                <w:tblInd w:w="500" w:type="dxa"/>
                <w:tblLayout w:type="fixed"/>
                <w:tblCellMar>
                  <w:top w:w="0" w:type="dxa"/>
                  <w:left w:w="0" w:type="dxa"/>
                  <w:bottom w:w="0" w:type="dxa"/>
                  <w:right w:w="0" w:type="dxa"/>
                </w:tblCellMar>
                <w:tblLook w:val="05E0"/>
              </w:tblPrEx>
              <w:trPr>
                <w:trHeight w:hRule="exact" w:val="180"/>
                <w:tblCellSpacing w:w="0" w:type="dxa"/>
              </w:trPr>
              <w:tc>
                <w:tcPr>
                  <w:tcW w:w="4640" w:type="dxa"/>
                  <w:tcBorders>
                    <w:top w:val="single" w:sz="16" w:space="0" w:color="FFFFFF"/>
                  </w:tcBorders>
                  <w:tcMar>
                    <w:top w:w="0" w:type="dxa"/>
                    <w:left w:w="0" w:type="dxa"/>
                    <w:bottom w:w="0" w:type="dxa"/>
                    <w:right w:w="0" w:type="dxa"/>
                  </w:tcMar>
                  <w:vAlign w:val="bottom"/>
                  <w:hideMark/>
                </w:tcPr>
                <w:p>
                  <w:pPr>
                    <w:rPr>
                      <w:rStyle w:val="documentskn-mli8parentContainerleft-box"/>
                      <w:rFonts w:ascii="Palatino Linotype" w:eastAsia="Palatino Linotype" w:hAnsi="Palatino Linotype" w:cs="Palatino Linotype"/>
                      <w:color w:val="FFFFFF"/>
                      <w:sz w:val="22"/>
                      <w:szCs w:val="22"/>
                      <w:bdr w:val="none" w:sz="0" w:space="0" w:color="auto"/>
                      <w:shd w:val="clear" w:color="auto" w:fill="auto"/>
                      <w:vertAlign w:val="baseline"/>
                    </w:rPr>
                  </w:pPr>
                </w:p>
              </w:tc>
            </w:tr>
          </w:tbl>
          <w:p>
            <w:pPr>
              <w:pStyle w:val="documentparentContainerleft-boxsectiontitle"/>
              <w:pBdr>
                <w:top w:val="none" w:sz="0" w:space="0" w:color="auto"/>
                <w:left w:val="none" w:sz="0" w:space="0" w:color="auto"/>
                <w:bottom w:val="none" w:sz="0" w:space="5" w:color="auto"/>
                <w:right w:val="none" w:sz="0" w:space="0" w:color="auto"/>
              </w:pBdr>
              <w:spacing w:before="0" w:after="0" w:line="300" w:lineRule="atLeast"/>
              <w:ind w:left="500" w:right="500"/>
              <w:rPr>
                <w:rStyle w:val="documentskn-mli8parentContainerleft-box"/>
                <w:rFonts w:ascii="Palatino Linotype" w:eastAsia="Palatino Linotype" w:hAnsi="Palatino Linotype" w:cs="Palatino Linotype"/>
                <w:b/>
                <w:bCs/>
                <w:caps/>
                <w:color w:val="FFFFFF"/>
                <w:spacing w:val="10"/>
                <w:sz w:val="26"/>
                <w:szCs w:val="26"/>
                <w:bdr w:val="none" w:sz="0" w:space="0" w:color="auto"/>
                <w:shd w:val="clear" w:color="auto" w:fill="auto"/>
                <w:vertAlign w:val="baseline"/>
              </w:rPr>
            </w:pPr>
            <w:r>
              <w:rPr>
                <w:rStyle w:val="documentskn-mli8parentContainerleft-box"/>
                <w:rFonts w:ascii="Palatino Linotype" w:eastAsia="Palatino Linotype" w:hAnsi="Palatino Linotype" w:cs="Palatino Linotype"/>
                <w:b/>
                <w:bCs/>
                <w:caps/>
                <w:spacing w:val="10"/>
                <w:sz w:val="26"/>
                <w:szCs w:val="26"/>
                <w:bdr w:val="none" w:sz="0" w:space="0" w:color="auto"/>
                <w:shd w:val="clear" w:color="auto" w:fill="auto"/>
                <w:vertAlign w:val="baseline"/>
              </w:rPr>
              <w:t>Skills</w:t>
            </w:r>
          </w:p>
          <w:p>
            <w:pPr>
              <w:pStyle w:val="documentulli"/>
              <w:numPr>
                <w:ilvl w:val="0"/>
                <w:numId w:val="1"/>
              </w:numPr>
              <w:pBdr>
                <w:top w:val="none" w:sz="0" w:space="0" w:color="auto"/>
                <w:left w:val="none" w:sz="0" w:space="0" w:color="auto"/>
                <w:bottom w:val="none" w:sz="0" w:space="0" w:color="auto"/>
                <w:right w:val="none" w:sz="0" w:space="0" w:color="auto"/>
              </w:pBdr>
              <w:spacing w:before="0" w:after="0" w:line="300" w:lineRule="atLeast"/>
              <w:ind w:left="700" w:right="500" w:hanging="201"/>
              <w:rPr>
                <w:rStyle w:val="span"/>
                <w:rFonts w:ascii="Palatino Linotype" w:eastAsia="Palatino Linotype" w:hAnsi="Palatino Linotype" w:cs="Palatino Linotype"/>
                <w:color w:val="FFFFFF"/>
                <w:sz w:val="22"/>
                <w:szCs w:val="22"/>
                <w:bdr w:val="none" w:sz="0" w:space="0" w:color="auto"/>
                <w:vertAlign w:val="baseline"/>
              </w:rPr>
            </w:pPr>
            <w:r>
              <w:rPr>
                <w:rStyle w:val="span"/>
                <w:rFonts w:ascii="Palatino Linotype" w:eastAsia="Palatino Linotype" w:hAnsi="Palatino Linotype" w:cs="Palatino Linotype"/>
                <w:color w:val="FFFFFF"/>
                <w:sz w:val="22"/>
                <w:szCs w:val="22"/>
                <w:bdr w:val="none" w:sz="0" w:space="0" w:color="auto"/>
                <w:vertAlign w:val="baseline"/>
              </w:rPr>
              <w:t>Local Attraction Information</w:t>
            </w:r>
          </w:p>
          <w:p>
            <w:pPr>
              <w:pStyle w:val="documentulli"/>
              <w:numPr>
                <w:ilvl w:val="0"/>
                <w:numId w:val="1"/>
              </w:numPr>
              <w:spacing w:after="0" w:line="300" w:lineRule="atLeast"/>
              <w:ind w:left="700" w:right="500" w:hanging="201"/>
              <w:rPr>
                <w:rStyle w:val="span"/>
                <w:rFonts w:ascii="Palatino Linotype" w:eastAsia="Palatino Linotype" w:hAnsi="Palatino Linotype" w:cs="Palatino Linotype"/>
                <w:color w:val="FFFFFF"/>
                <w:sz w:val="22"/>
                <w:szCs w:val="22"/>
                <w:bdr w:val="none" w:sz="0" w:space="0" w:color="auto"/>
                <w:vertAlign w:val="baseline"/>
              </w:rPr>
            </w:pPr>
            <w:r>
              <w:rPr>
                <w:rStyle w:val="span"/>
                <w:rFonts w:ascii="Palatino Linotype" w:eastAsia="Palatino Linotype" w:hAnsi="Palatino Linotype" w:cs="Palatino Linotype"/>
                <w:color w:val="FFFFFF"/>
                <w:sz w:val="22"/>
                <w:szCs w:val="22"/>
                <w:bdr w:val="none" w:sz="0" w:space="0" w:color="auto"/>
                <w:vertAlign w:val="baseline"/>
              </w:rPr>
              <w:t>Project Requirements</w:t>
            </w:r>
          </w:p>
          <w:p>
            <w:pPr>
              <w:pStyle w:val="documentulli"/>
              <w:numPr>
                <w:ilvl w:val="0"/>
                <w:numId w:val="1"/>
              </w:numPr>
              <w:spacing w:after="0" w:line="300" w:lineRule="atLeast"/>
              <w:ind w:left="700" w:right="500" w:hanging="201"/>
              <w:rPr>
                <w:rStyle w:val="span"/>
                <w:rFonts w:ascii="Palatino Linotype" w:eastAsia="Palatino Linotype" w:hAnsi="Palatino Linotype" w:cs="Palatino Linotype"/>
                <w:color w:val="FFFFFF"/>
                <w:sz w:val="22"/>
                <w:szCs w:val="22"/>
                <w:bdr w:val="none" w:sz="0" w:space="0" w:color="auto"/>
                <w:vertAlign w:val="baseline"/>
              </w:rPr>
            </w:pPr>
            <w:r>
              <w:rPr>
                <w:rStyle w:val="span"/>
                <w:rFonts w:ascii="Palatino Linotype" w:eastAsia="Palatino Linotype" w:hAnsi="Palatino Linotype" w:cs="Palatino Linotype"/>
                <w:color w:val="FFFFFF"/>
                <w:sz w:val="22"/>
                <w:szCs w:val="22"/>
                <w:bdr w:val="none" w:sz="0" w:space="0" w:color="auto"/>
                <w:vertAlign w:val="baseline"/>
              </w:rPr>
              <w:t>Hospitality Management</w:t>
            </w:r>
          </w:p>
          <w:p>
            <w:pPr>
              <w:pStyle w:val="documentulli"/>
              <w:numPr>
                <w:ilvl w:val="0"/>
                <w:numId w:val="1"/>
              </w:numPr>
              <w:spacing w:after="0" w:line="300" w:lineRule="atLeast"/>
              <w:ind w:left="700" w:right="500" w:hanging="201"/>
              <w:rPr>
                <w:rStyle w:val="span"/>
                <w:rFonts w:ascii="Palatino Linotype" w:eastAsia="Palatino Linotype" w:hAnsi="Palatino Linotype" w:cs="Palatino Linotype"/>
                <w:color w:val="FFFFFF"/>
                <w:sz w:val="22"/>
                <w:szCs w:val="22"/>
                <w:bdr w:val="none" w:sz="0" w:space="0" w:color="auto"/>
                <w:vertAlign w:val="baseline"/>
              </w:rPr>
            </w:pPr>
            <w:r>
              <w:rPr>
                <w:rStyle w:val="span"/>
                <w:rFonts w:ascii="Palatino Linotype" w:eastAsia="Palatino Linotype" w:hAnsi="Palatino Linotype" w:cs="Palatino Linotype"/>
                <w:color w:val="FFFFFF"/>
                <w:sz w:val="22"/>
                <w:szCs w:val="22"/>
                <w:bdr w:val="none" w:sz="0" w:space="0" w:color="auto"/>
                <w:vertAlign w:val="baseline"/>
              </w:rPr>
              <w:t>Cash Register Operations</w:t>
            </w:r>
          </w:p>
          <w:p>
            <w:pPr>
              <w:pStyle w:val="documentulli"/>
              <w:numPr>
                <w:ilvl w:val="0"/>
                <w:numId w:val="1"/>
              </w:numPr>
              <w:spacing w:after="0" w:line="300" w:lineRule="atLeast"/>
              <w:ind w:left="700" w:right="500" w:hanging="201"/>
              <w:rPr>
                <w:rStyle w:val="span"/>
                <w:rFonts w:ascii="Palatino Linotype" w:eastAsia="Palatino Linotype" w:hAnsi="Palatino Linotype" w:cs="Palatino Linotype"/>
                <w:color w:val="FFFFFF"/>
                <w:sz w:val="22"/>
                <w:szCs w:val="22"/>
                <w:bdr w:val="none" w:sz="0" w:space="0" w:color="auto"/>
                <w:vertAlign w:val="baseline"/>
              </w:rPr>
            </w:pPr>
            <w:r>
              <w:rPr>
                <w:rStyle w:val="span"/>
                <w:rFonts w:ascii="Palatino Linotype" w:eastAsia="Palatino Linotype" w:hAnsi="Palatino Linotype" w:cs="Palatino Linotype"/>
                <w:color w:val="FFFFFF"/>
                <w:sz w:val="22"/>
                <w:szCs w:val="22"/>
                <w:bdr w:val="none" w:sz="0" w:space="0" w:color="auto"/>
                <w:vertAlign w:val="baseline"/>
              </w:rPr>
              <w:t>Creative Solutions</w:t>
            </w:r>
          </w:p>
          <w:p>
            <w:pPr>
              <w:pStyle w:val="documentulli"/>
              <w:numPr>
                <w:ilvl w:val="0"/>
                <w:numId w:val="2"/>
              </w:numPr>
              <w:spacing w:before="0" w:after="0" w:line="300" w:lineRule="atLeast"/>
              <w:ind w:left="700" w:right="500" w:hanging="201"/>
              <w:rPr>
                <w:rStyle w:val="span"/>
                <w:rFonts w:ascii="Palatino Linotype" w:eastAsia="Palatino Linotype" w:hAnsi="Palatino Linotype" w:cs="Palatino Linotype"/>
                <w:color w:val="FFFFFF"/>
                <w:sz w:val="22"/>
                <w:szCs w:val="22"/>
                <w:bdr w:val="none" w:sz="0" w:space="0" w:color="auto"/>
                <w:vertAlign w:val="baseline"/>
              </w:rPr>
            </w:pPr>
            <w:r>
              <w:rPr>
                <w:rStyle w:val="span"/>
                <w:rFonts w:ascii="Palatino Linotype" w:eastAsia="Palatino Linotype" w:hAnsi="Palatino Linotype" w:cs="Palatino Linotype"/>
                <w:color w:val="FFFFFF"/>
                <w:sz w:val="22"/>
                <w:szCs w:val="22"/>
                <w:bdr w:val="none" w:sz="0" w:space="0" w:color="auto"/>
                <w:vertAlign w:val="baseline"/>
              </w:rPr>
              <w:t>Client Service</w:t>
            </w:r>
          </w:p>
          <w:p>
            <w:pPr>
              <w:pStyle w:val="documentulli"/>
              <w:numPr>
                <w:ilvl w:val="0"/>
                <w:numId w:val="2"/>
              </w:numPr>
              <w:spacing w:after="0" w:line="300" w:lineRule="atLeast"/>
              <w:ind w:left="700" w:right="500" w:hanging="201"/>
              <w:rPr>
                <w:rStyle w:val="span"/>
                <w:rFonts w:ascii="Palatino Linotype" w:eastAsia="Palatino Linotype" w:hAnsi="Palatino Linotype" w:cs="Palatino Linotype"/>
                <w:color w:val="FFFFFF"/>
                <w:sz w:val="22"/>
                <w:szCs w:val="22"/>
                <w:bdr w:val="none" w:sz="0" w:space="0" w:color="auto"/>
                <w:vertAlign w:val="baseline"/>
              </w:rPr>
            </w:pPr>
            <w:r>
              <w:rPr>
                <w:rStyle w:val="span"/>
                <w:rFonts w:ascii="Palatino Linotype" w:eastAsia="Palatino Linotype" w:hAnsi="Palatino Linotype" w:cs="Palatino Linotype"/>
                <w:color w:val="FFFFFF"/>
                <w:sz w:val="22"/>
                <w:szCs w:val="22"/>
                <w:bdr w:val="none" w:sz="0" w:space="0" w:color="auto"/>
                <w:vertAlign w:val="baseline"/>
              </w:rPr>
              <w:t>Security Screening</w:t>
            </w:r>
          </w:p>
          <w:p>
            <w:pPr>
              <w:pStyle w:val="documentulli"/>
              <w:numPr>
                <w:ilvl w:val="0"/>
                <w:numId w:val="2"/>
              </w:numPr>
              <w:spacing w:after="0" w:line="300" w:lineRule="atLeast"/>
              <w:ind w:left="700" w:right="500" w:hanging="201"/>
              <w:rPr>
                <w:rStyle w:val="span"/>
                <w:rFonts w:ascii="Palatino Linotype" w:eastAsia="Palatino Linotype" w:hAnsi="Palatino Linotype" w:cs="Palatino Linotype"/>
                <w:color w:val="FFFFFF"/>
                <w:sz w:val="22"/>
                <w:szCs w:val="22"/>
                <w:bdr w:val="none" w:sz="0" w:space="0" w:color="auto"/>
                <w:vertAlign w:val="baseline"/>
              </w:rPr>
            </w:pPr>
            <w:r>
              <w:rPr>
                <w:rStyle w:val="span"/>
                <w:rFonts w:ascii="Palatino Linotype" w:eastAsia="Palatino Linotype" w:hAnsi="Palatino Linotype" w:cs="Palatino Linotype"/>
                <w:color w:val="FFFFFF"/>
                <w:sz w:val="22"/>
                <w:szCs w:val="22"/>
                <w:bdr w:val="none" w:sz="0" w:space="0" w:color="auto"/>
                <w:vertAlign w:val="baseline"/>
              </w:rPr>
              <w:t>Suspicious Activity Monitoring</w:t>
            </w:r>
          </w:p>
          <w:p>
            <w:pPr>
              <w:pStyle w:val="documentulli"/>
              <w:numPr>
                <w:ilvl w:val="0"/>
                <w:numId w:val="2"/>
              </w:numPr>
              <w:spacing w:after="400" w:line="300" w:lineRule="atLeast"/>
              <w:ind w:left="700" w:right="500" w:hanging="201"/>
              <w:rPr>
                <w:rStyle w:val="span"/>
                <w:rFonts w:ascii="Palatino Linotype" w:eastAsia="Palatino Linotype" w:hAnsi="Palatino Linotype" w:cs="Palatino Linotype"/>
                <w:color w:val="FFFFFF"/>
                <w:sz w:val="22"/>
                <w:szCs w:val="22"/>
                <w:bdr w:val="none" w:sz="0" w:space="0" w:color="auto"/>
                <w:vertAlign w:val="baseline"/>
              </w:rPr>
            </w:pPr>
            <w:r>
              <w:rPr>
                <w:rStyle w:val="span"/>
                <w:rFonts w:ascii="Palatino Linotype" w:eastAsia="Palatino Linotype" w:hAnsi="Palatino Linotype" w:cs="Palatino Linotype"/>
                <w:color w:val="FFFFFF"/>
                <w:sz w:val="22"/>
                <w:szCs w:val="22"/>
                <w:bdr w:val="none" w:sz="0" w:space="0" w:color="auto"/>
                <w:vertAlign w:val="baseline"/>
              </w:rPr>
              <w:t>Security Authority Liaising</w:t>
            </w:r>
          </w:p>
        </w:tc>
        <w:tc>
          <w:tcPr>
            <w:tcW w:w="500" w:type="dxa"/>
            <w:tcMar>
              <w:top w:w="0" w:type="dxa"/>
              <w:left w:w="0" w:type="dxa"/>
              <w:bottom w:w="0" w:type="dxa"/>
              <w:right w:w="0" w:type="dxa"/>
            </w:tcMar>
            <w:vAlign w:val="bottom"/>
            <w:hideMark/>
          </w:tcPr>
          <w:p>
            <w:pPr>
              <w:pStyle w:val="documentpaddingcellParagraph"/>
              <w:pBdr>
                <w:top w:val="none" w:sz="0" w:space="0" w:color="auto"/>
                <w:left w:val="none" w:sz="0" w:space="0" w:color="auto"/>
                <w:bottom w:val="none" w:sz="0" w:space="0" w:color="auto"/>
                <w:right w:val="none" w:sz="0" w:space="0" w:color="auto"/>
              </w:pBdr>
              <w:spacing w:line="300" w:lineRule="atLeast"/>
              <w:ind w:left="0" w:right="0"/>
              <w:textAlignment w:val="auto"/>
              <w:rPr>
                <w:rStyle w:val="documentpaddingcell"/>
                <w:rFonts w:ascii="Palatino Linotype" w:eastAsia="Palatino Linotype" w:hAnsi="Palatino Linotype" w:cs="Palatino Linotype"/>
                <w:color w:val="020303"/>
                <w:sz w:val="22"/>
                <w:szCs w:val="22"/>
                <w:bdr w:val="none" w:sz="0" w:space="0" w:color="auto"/>
                <w:vertAlign w:val="baseline"/>
              </w:rPr>
            </w:pPr>
          </w:p>
        </w:tc>
        <w:tc>
          <w:tcPr>
            <w:tcW w:w="6600" w:type="dxa"/>
            <w:tcMar>
              <w:top w:w="500" w:type="dxa"/>
              <w:left w:w="0" w:type="dxa"/>
              <w:bottom w:w="500" w:type="dxa"/>
              <w:right w:w="0" w:type="dxa"/>
            </w:tcMar>
            <w:vAlign w:val="top"/>
            <w:hideMark/>
          </w:tcPr>
          <w:p>
            <w:pPr>
              <w:spacing w:line="2100" w:lineRule="atLeast"/>
            </w:pPr>
          </w:p>
          <w:p>
            <w:pPr>
              <w:pStyle w:val="documentright-boxsectionnth-child1bordercell"/>
              <w:pBdr>
                <w:top w:val="single" w:sz="16" w:space="0" w:color="4A4A4A"/>
                <w:left w:val="none" w:sz="0" w:space="0" w:color="auto"/>
                <w:bottom w:val="none" w:sz="0" w:space="0" w:color="auto"/>
                <w:right w:val="none" w:sz="0" w:space="0" w:color="auto"/>
              </w:pBdr>
              <w:spacing w:before="0" w:after="0" w:line="300" w:lineRule="atLeast"/>
              <w:ind w:left="0" w:right="0"/>
              <w:rPr>
                <w:rStyle w:val="documentskn-mli8parentContainerright-box"/>
                <w:rFonts w:ascii="Palatino Linotype" w:eastAsia="Palatino Linotype" w:hAnsi="Palatino Linotype" w:cs="Palatino Linotype"/>
                <w:vanish/>
                <w:color w:val="020303"/>
                <w:sz w:val="22"/>
                <w:szCs w:val="22"/>
                <w:bdr w:val="none" w:sz="0" w:space="0" w:color="auto"/>
                <w:vertAlign w:val="baseline"/>
              </w:rPr>
            </w:pPr>
            <w:r>
              <w:rPr>
                <w:rStyle w:val="documentskn-mli8parentContainerright-box"/>
                <w:rFonts w:ascii="Palatino Linotype" w:eastAsia="Palatino Linotype" w:hAnsi="Palatino Linotype" w:cs="Palatino Linotype"/>
                <w:vanish/>
                <w:color w:val="020303"/>
                <w:sz w:val="22"/>
                <w:szCs w:val="22"/>
                <w:bdr w:val="none" w:sz="0" w:space="0" w:color="auto"/>
                <w:vertAlign w:val="baseline"/>
              </w:rPr>
              <w:t> </w:t>
            </w:r>
          </w:p>
          <w:p>
            <w:pPr>
              <w:pStyle w:val="documentparentContainerleft-boxsectiontitle"/>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00" w:lineRule="atLeast"/>
              <w:ind w:left="0" w:right="0"/>
              <w:rPr>
                <w:rStyle w:val="documentskn-mli8parentContainerright-box"/>
                <w:rFonts w:ascii="Palatino Linotype" w:eastAsia="Palatino Linotype" w:hAnsi="Palatino Linotype" w:cs="Palatino Linotype"/>
                <w:b/>
                <w:bCs/>
                <w:caps/>
                <w:vanish/>
                <w:color w:val="020303"/>
                <w:spacing w:val="10"/>
                <w:sz w:val="26"/>
                <w:szCs w:val="26"/>
                <w:bdr w:val="none" w:sz="0" w:space="0" w:color="auto"/>
                <w:vertAlign w:val="baseline"/>
              </w:rPr>
            </w:pPr>
            <w:r>
              <w:rPr>
                <w:rStyle w:val="documentskn-mli8parentContainerright-box"/>
                <w:rFonts w:ascii="Palatino Linotype" w:eastAsia="Palatino Linotype" w:hAnsi="Palatino Linotype" w:cs="Palatino Linotype"/>
                <w:b/>
                <w:bCs/>
                <w:caps/>
                <w:vanish/>
                <w:color w:val="020303"/>
                <w:spacing w:val="10"/>
                <w:sz w:val="26"/>
                <w:szCs w:val="26"/>
                <w:bdr w:val="none" w:sz="0" w:space="0" w:color="auto"/>
                <w:vertAlign w:val="baseline"/>
              </w:rPr>
              <w:t>Professional Summary</w:t>
            </w:r>
          </w:p>
          <w:p>
            <w:pPr>
              <w:pStyle w:val="p"/>
              <w:pBdr>
                <w:top w:val="none" w:sz="0" w:space="0" w:color="auto"/>
                <w:left w:val="none" w:sz="0" w:space="0" w:color="auto"/>
                <w:bottom w:val="none" w:sz="0" w:space="0" w:color="auto"/>
                <w:right w:val="none" w:sz="0" w:space="0" w:color="auto"/>
              </w:pBdr>
              <w:spacing w:before="0" w:after="400" w:line="300" w:lineRule="atLeast"/>
              <w:ind w:left="0" w:right="0"/>
              <w:rPr>
                <w:rStyle w:val="documentskn-mli8parentContainerright-box"/>
                <w:rFonts w:ascii="Palatino Linotype" w:eastAsia="Palatino Linotype" w:hAnsi="Palatino Linotype" w:cs="Palatino Linotype"/>
                <w:color w:val="020303"/>
                <w:sz w:val="22"/>
                <w:szCs w:val="22"/>
                <w:bdr w:val="none" w:sz="0" w:space="0" w:color="auto"/>
                <w:vertAlign w:val="baseline"/>
              </w:rPr>
            </w:pPr>
            <w:r>
              <w:rPr>
                <w:rStyle w:val="documentskn-mli8parentContainerright-box"/>
                <w:rFonts w:ascii="Palatino Linotype" w:eastAsia="Palatino Linotype" w:hAnsi="Palatino Linotype" w:cs="Palatino Linotype"/>
                <w:color w:val="020303"/>
                <w:sz w:val="22"/>
                <w:szCs w:val="22"/>
                <w:bdr w:val="none" w:sz="0" w:space="0" w:color="auto"/>
                <w:vertAlign w:val="baseline"/>
              </w:rPr>
              <w:t>Enthusiastic employee successful at managing security projection operations, answering questions, selling tickets, and monitoring facilities. Versed in security standards, restocking strategies. Restores venues to neat and professional appearance in quick order. Industrious and energetic with skill in quickly completing diverse tasks, I am a reliable employee seeking to maintain full-time position that offers professional challenges utilizing my interpersonal skills, excellent time management and problem-solving skills.</w:t>
            </w:r>
          </w:p>
          <w:tbl>
            <w:tblPr>
              <w:tblStyle w:val="documentbordertable"/>
              <w:tblCellSpacing w:w="0" w:type="dxa"/>
              <w:tblLayout w:type="fixed"/>
              <w:tblCellMar>
                <w:top w:w="0" w:type="dxa"/>
                <w:left w:w="0" w:type="dxa"/>
                <w:bottom w:w="0" w:type="dxa"/>
                <w:right w:w="0" w:type="dxa"/>
              </w:tblCellMar>
              <w:tblLook w:val="05E0"/>
            </w:tblPr>
            <w:tblGrid>
              <w:gridCol w:w="6600"/>
            </w:tblGrid>
            <w:tr>
              <w:tblPrEx>
                <w:tblCellSpacing w:w="0" w:type="dxa"/>
                <w:tblLayout w:type="fixed"/>
                <w:tblCellMar>
                  <w:top w:w="0" w:type="dxa"/>
                  <w:left w:w="0" w:type="dxa"/>
                  <w:bottom w:w="0" w:type="dxa"/>
                  <w:right w:w="0" w:type="dxa"/>
                </w:tblCellMar>
                <w:tblLook w:val="05E0"/>
              </w:tblPrEx>
              <w:trPr>
                <w:trHeight w:hRule="exact" w:val="180"/>
                <w:tblCellSpacing w:w="0" w:type="dxa"/>
              </w:trPr>
              <w:tc>
                <w:tcPr>
                  <w:tcW w:w="6600" w:type="dxa"/>
                  <w:tcBorders>
                    <w:top w:val="single" w:sz="16" w:space="0" w:color="4A4A4A"/>
                  </w:tcBorders>
                  <w:tcMar>
                    <w:top w:w="0" w:type="dxa"/>
                    <w:left w:w="0" w:type="dxa"/>
                    <w:bottom w:w="0" w:type="dxa"/>
                    <w:right w:w="0" w:type="dxa"/>
                  </w:tcMar>
                  <w:vAlign w:val="bottom"/>
                  <w:hideMark/>
                </w:tcPr>
                <w:p>
                  <w:pPr>
                    <w:rPr>
                      <w:rStyle w:val="documentskn-mli8parentContainerright-box"/>
                      <w:rFonts w:ascii="Palatino Linotype" w:eastAsia="Palatino Linotype" w:hAnsi="Palatino Linotype" w:cs="Palatino Linotype"/>
                      <w:color w:val="020303"/>
                      <w:sz w:val="22"/>
                      <w:szCs w:val="22"/>
                      <w:bdr w:val="none" w:sz="0" w:space="0" w:color="auto"/>
                      <w:vertAlign w:val="baseline"/>
                    </w:rPr>
                  </w:pPr>
                  <w:r>
                    <w:rPr>
                      <w:rStyle w:val="documentleft-boxbordercell"/>
                      <w:rFonts w:ascii="Palatino Linotype" w:eastAsia="Palatino Linotype" w:hAnsi="Palatino Linotype" w:cs="Palatino Linotype"/>
                      <w:color w:val="020303"/>
                      <w:sz w:val="22"/>
                      <w:szCs w:val="22"/>
                      <w:bdr w:val="none" w:sz="0" w:space="0" w:color="auto"/>
                      <w:vertAlign w:val="baseline"/>
                    </w:rPr>
                    <w:t> </w:t>
                  </w:r>
                </w:p>
              </w:tc>
            </w:tr>
          </w:tbl>
          <w:p>
            <w:pPr>
              <w:pStyle w:val="documentparentContainerleft-boxsectiontitle"/>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00" w:lineRule="atLeast"/>
              <w:ind w:left="0" w:right="0"/>
              <w:rPr>
                <w:rStyle w:val="documentskn-mli8parentContainerright-box"/>
                <w:rFonts w:ascii="Palatino Linotype" w:eastAsia="Palatino Linotype" w:hAnsi="Palatino Linotype" w:cs="Palatino Linotype"/>
                <w:b/>
                <w:bCs/>
                <w:caps/>
                <w:color w:val="020303"/>
                <w:spacing w:val="10"/>
                <w:sz w:val="26"/>
                <w:szCs w:val="26"/>
                <w:bdr w:val="none" w:sz="0" w:space="0" w:color="auto"/>
                <w:vertAlign w:val="baseline"/>
              </w:rPr>
            </w:pPr>
            <w:r>
              <w:rPr>
                <w:rStyle w:val="documentskn-mli8parentContainerright-box"/>
                <w:rFonts w:ascii="Palatino Linotype" w:eastAsia="Palatino Linotype" w:hAnsi="Palatino Linotype" w:cs="Palatino Linotype"/>
                <w:b/>
                <w:bCs/>
                <w:caps/>
                <w:color w:val="020303"/>
                <w:spacing w:val="10"/>
                <w:sz w:val="26"/>
                <w:szCs w:val="26"/>
                <w:bdr w:val="none" w:sz="0" w:space="0" w:color="auto"/>
                <w:vertAlign w:val="baseline"/>
              </w:rPr>
              <w:t>Education</w:t>
            </w:r>
          </w:p>
          <w:p>
            <w:pPr>
              <w:pStyle w:val="documentskn-mli8dispBlock"/>
              <w:pBdr>
                <w:top w:val="none" w:sz="0" w:space="0" w:color="auto"/>
                <w:left w:val="none" w:sz="0" w:space="0" w:color="auto"/>
                <w:bottom w:val="none" w:sz="0" w:space="0" w:color="auto"/>
                <w:right w:val="none" w:sz="0" w:space="0" w:color="auto"/>
              </w:pBdr>
              <w:spacing w:before="0" w:after="0" w:line="300" w:lineRule="atLeast"/>
              <w:ind w:left="0" w:right="0"/>
              <w:rPr>
                <w:rStyle w:val="documentskn-mli8parentContainerright-box"/>
                <w:rFonts w:ascii="Palatino Linotype" w:eastAsia="Palatino Linotype" w:hAnsi="Palatino Linotype" w:cs="Palatino Linotype"/>
                <w:color w:val="020303"/>
                <w:sz w:val="22"/>
                <w:szCs w:val="22"/>
                <w:bdr w:val="none" w:sz="0" w:space="0" w:color="auto"/>
                <w:vertAlign w:val="baseline"/>
              </w:rPr>
            </w:pPr>
            <w:r>
              <w:rPr>
                <w:rStyle w:val="span"/>
                <w:rFonts w:ascii="Palatino Linotype" w:eastAsia="Palatino Linotype" w:hAnsi="Palatino Linotype" w:cs="Palatino Linotype"/>
                <w:color w:val="020303"/>
                <w:sz w:val="22"/>
                <w:szCs w:val="22"/>
              </w:rPr>
              <w:t xml:space="preserve">Expected in </w:t>
            </w:r>
            <w:r>
              <w:rPr>
                <w:rStyle w:val="span"/>
                <w:rFonts w:ascii="Palatino Linotype" w:eastAsia="Palatino Linotype" w:hAnsi="Palatino Linotype" w:cs="Palatino Linotype"/>
                <w:color w:val="020303"/>
                <w:sz w:val="22"/>
                <w:szCs w:val="22"/>
              </w:rPr>
              <w:t>December 2024</w:t>
            </w:r>
          </w:p>
          <w:p>
            <w:pPr>
              <w:pStyle w:val="documentskn-mli8dispBlock"/>
              <w:spacing w:before="0" w:after="0" w:line="300" w:lineRule="atLeast"/>
              <w:ind w:left="0" w:right="0"/>
              <w:rPr>
                <w:rStyle w:val="documentskn-mli8parentContainerright-box"/>
                <w:rFonts w:ascii="Palatino Linotype" w:eastAsia="Palatino Linotype" w:hAnsi="Palatino Linotype" w:cs="Palatino Linotype"/>
                <w:color w:val="020303"/>
                <w:sz w:val="22"/>
                <w:szCs w:val="22"/>
                <w:bdr w:val="none" w:sz="0" w:space="0" w:color="auto"/>
                <w:vertAlign w:val="baseline"/>
              </w:rPr>
            </w:pPr>
            <w:r>
              <w:rPr>
                <w:rStyle w:val="documentskn-mli8txtBold"/>
                <w:rFonts w:ascii="Palatino Linotype" w:eastAsia="Palatino Linotype" w:hAnsi="Palatino Linotype" w:cs="Palatino Linotype"/>
                <w:b/>
                <w:bCs/>
                <w:color w:val="020303"/>
                <w:sz w:val="22"/>
                <w:szCs w:val="22"/>
              </w:rPr>
              <w:t>Bachelor of Science</w:t>
            </w:r>
            <w:r>
              <w:rPr>
                <w:rStyle w:val="span"/>
                <w:rFonts w:ascii="Palatino Linotype" w:eastAsia="Palatino Linotype" w:hAnsi="Palatino Linotype" w:cs="Palatino Linotype"/>
                <w:color w:val="020303"/>
                <w:sz w:val="22"/>
                <w:szCs w:val="22"/>
              </w:rPr>
              <w:t xml:space="preserve"> </w:t>
            </w:r>
            <w:r>
              <w:rPr>
                <w:rStyle w:val="documentskn-mli8txtBold"/>
                <w:rFonts w:ascii="Palatino Linotype" w:eastAsia="Palatino Linotype" w:hAnsi="Palatino Linotype" w:cs="Palatino Linotype"/>
                <w:b/>
                <w:bCs/>
                <w:color w:val="020303"/>
                <w:sz w:val="22"/>
                <w:szCs w:val="22"/>
              </w:rPr>
              <w:t>Cyber Security</w:t>
            </w:r>
          </w:p>
          <w:p>
            <w:pPr>
              <w:pStyle w:val="documentskn-mli8dispBlock"/>
              <w:spacing w:before="0" w:after="0" w:line="300" w:lineRule="atLeast"/>
              <w:ind w:left="0" w:right="0"/>
              <w:rPr>
                <w:rStyle w:val="documentskn-mli8parentContainerright-box"/>
                <w:rFonts w:ascii="Palatino Linotype" w:eastAsia="Palatino Linotype" w:hAnsi="Palatino Linotype" w:cs="Palatino Linotype"/>
                <w:color w:val="020303"/>
                <w:sz w:val="22"/>
                <w:szCs w:val="22"/>
                <w:bdr w:val="none" w:sz="0" w:space="0" w:color="auto"/>
                <w:vertAlign w:val="baseline"/>
              </w:rPr>
            </w:pPr>
            <w:r>
              <w:rPr>
                <w:rStyle w:val="documentskn-mli8txtBold"/>
                <w:rFonts w:ascii="Palatino Linotype" w:eastAsia="Palatino Linotype" w:hAnsi="Palatino Linotype" w:cs="Palatino Linotype"/>
                <w:b/>
                <w:bCs/>
                <w:color w:val="020303"/>
                <w:sz w:val="22"/>
                <w:szCs w:val="22"/>
              </w:rPr>
              <w:t>Charleston Southern University</w:t>
            </w:r>
            <w:r>
              <w:rPr>
                <w:rStyle w:val="span"/>
                <w:rFonts w:ascii="Palatino Linotype" w:eastAsia="Palatino Linotype" w:hAnsi="Palatino Linotype" w:cs="Palatino Linotype"/>
                <w:color w:val="020303"/>
                <w:sz w:val="22"/>
                <w:szCs w:val="22"/>
              </w:rPr>
              <w:t xml:space="preserve">, </w:t>
            </w:r>
            <w:r>
              <w:rPr>
                <w:rStyle w:val="span"/>
                <w:rFonts w:ascii="Palatino Linotype" w:eastAsia="Palatino Linotype" w:hAnsi="Palatino Linotype" w:cs="Palatino Linotype"/>
                <w:color w:val="020303"/>
                <w:sz w:val="22"/>
                <w:szCs w:val="22"/>
              </w:rPr>
              <w:t>Summerville, SC</w:t>
            </w:r>
            <w:r>
              <w:rPr>
                <w:rStyle w:val="documentskn-mli8parentContainerright-box"/>
                <w:rFonts w:ascii="Palatino Linotype" w:eastAsia="Palatino Linotype" w:hAnsi="Palatino Linotype" w:cs="Palatino Linotype"/>
                <w:color w:val="020303"/>
                <w:sz w:val="22"/>
                <w:szCs w:val="22"/>
                <w:bdr w:val="none" w:sz="0" w:space="0" w:color="auto"/>
                <w:vertAlign w:val="baseline"/>
              </w:rPr>
              <w:t xml:space="preserve"> </w:t>
            </w:r>
          </w:p>
          <w:p>
            <w:pPr>
              <w:pStyle w:val="documentulli"/>
              <w:numPr>
                <w:ilvl w:val="0"/>
                <w:numId w:val="3"/>
              </w:numPr>
              <w:spacing w:before="0" w:after="0" w:line="300" w:lineRule="atLeast"/>
              <w:ind w:left="200" w:right="0" w:hanging="200"/>
              <w:rPr>
                <w:rStyle w:val="span"/>
                <w:rFonts w:ascii="Palatino Linotype" w:eastAsia="Palatino Linotype" w:hAnsi="Palatino Linotype" w:cs="Palatino Linotype"/>
                <w:color w:val="020303"/>
                <w:sz w:val="22"/>
                <w:szCs w:val="22"/>
                <w:bdr w:val="none" w:sz="0" w:space="0" w:color="auto"/>
                <w:vertAlign w:val="baseline"/>
              </w:rPr>
            </w:pPr>
            <w:r>
              <w:rPr>
                <w:rStyle w:val="span"/>
                <w:rFonts w:ascii="Palatino Linotype" w:eastAsia="Palatino Linotype" w:hAnsi="Palatino Linotype" w:cs="Palatino Linotype"/>
                <w:color w:val="020303"/>
                <w:sz w:val="22"/>
                <w:szCs w:val="22"/>
                <w:bdr w:val="none" w:sz="0" w:space="0" w:color="auto"/>
                <w:vertAlign w:val="baseline"/>
              </w:rPr>
              <w:t>"Giving Back" Academic Excellence from Pain Specialists of Charleston</w:t>
            </w:r>
          </w:p>
          <w:p>
            <w:pPr>
              <w:pStyle w:val="documentulli"/>
              <w:numPr>
                <w:ilvl w:val="0"/>
                <w:numId w:val="3"/>
              </w:numPr>
              <w:spacing w:after="0" w:line="300" w:lineRule="atLeast"/>
              <w:ind w:left="200" w:right="0" w:hanging="200"/>
              <w:rPr>
                <w:rStyle w:val="span"/>
                <w:rFonts w:ascii="Palatino Linotype" w:eastAsia="Palatino Linotype" w:hAnsi="Palatino Linotype" w:cs="Palatino Linotype"/>
                <w:color w:val="020303"/>
                <w:sz w:val="22"/>
                <w:szCs w:val="22"/>
                <w:bdr w:val="none" w:sz="0" w:space="0" w:color="auto"/>
                <w:vertAlign w:val="baseline"/>
              </w:rPr>
            </w:pPr>
            <w:r>
              <w:rPr>
                <w:rStyle w:val="span"/>
                <w:rFonts w:ascii="Palatino Linotype" w:eastAsia="Palatino Linotype" w:hAnsi="Palatino Linotype" w:cs="Palatino Linotype"/>
                <w:color w:val="020303"/>
                <w:sz w:val="22"/>
                <w:szCs w:val="22"/>
                <w:bdr w:val="none" w:sz="0" w:space="0" w:color="auto"/>
                <w:vertAlign w:val="baseline"/>
              </w:rPr>
              <w:t>CSU Student Success Award</w:t>
            </w:r>
          </w:p>
          <w:p>
            <w:pPr>
              <w:pStyle w:val="documentulli"/>
              <w:numPr>
                <w:ilvl w:val="0"/>
                <w:numId w:val="3"/>
              </w:numPr>
              <w:spacing w:after="0" w:line="300" w:lineRule="atLeast"/>
              <w:ind w:left="200" w:right="0" w:hanging="200"/>
              <w:rPr>
                <w:rStyle w:val="span"/>
                <w:rFonts w:ascii="Palatino Linotype" w:eastAsia="Palatino Linotype" w:hAnsi="Palatino Linotype" w:cs="Palatino Linotype"/>
                <w:color w:val="020303"/>
                <w:sz w:val="22"/>
                <w:szCs w:val="22"/>
                <w:bdr w:val="none" w:sz="0" w:space="0" w:color="auto"/>
                <w:vertAlign w:val="baseline"/>
              </w:rPr>
            </w:pPr>
            <w:r>
              <w:rPr>
                <w:rStyle w:val="span"/>
                <w:rFonts w:ascii="Palatino Linotype" w:eastAsia="Palatino Linotype" w:hAnsi="Palatino Linotype" w:cs="Palatino Linotype"/>
                <w:color w:val="020303"/>
                <w:sz w:val="22"/>
                <w:szCs w:val="22"/>
                <w:bdr w:val="none" w:sz="0" w:space="0" w:color="auto"/>
                <w:vertAlign w:val="baseline"/>
              </w:rPr>
              <w:t>South Carolina HOPE Scholarship</w:t>
            </w:r>
          </w:p>
          <w:p>
            <w:pPr>
              <w:pStyle w:val="documentskn-mli8dispBlock"/>
              <w:pBdr>
                <w:top w:val="none" w:sz="0" w:space="12" w:color="auto"/>
                <w:left w:val="none" w:sz="0" w:space="0" w:color="auto"/>
                <w:bottom w:val="none" w:sz="0" w:space="0" w:color="auto"/>
                <w:right w:val="none" w:sz="0" w:space="0" w:color="auto"/>
              </w:pBdr>
              <w:spacing w:before="0" w:after="0" w:line="300" w:lineRule="atLeast"/>
              <w:ind w:left="0" w:right="0"/>
              <w:rPr>
                <w:rStyle w:val="documentskn-mli8parentContainerright-box"/>
                <w:rFonts w:ascii="Palatino Linotype" w:eastAsia="Palatino Linotype" w:hAnsi="Palatino Linotype" w:cs="Palatino Linotype"/>
                <w:color w:val="020303"/>
                <w:sz w:val="22"/>
                <w:szCs w:val="22"/>
                <w:bdr w:val="none" w:sz="0" w:space="0" w:color="auto"/>
                <w:vertAlign w:val="baseline"/>
              </w:rPr>
            </w:pPr>
            <w:r>
              <w:rPr>
                <w:rStyle w:val="span"/>
                <w:rFonts w:ascii="Palatino Linotype" w:eastAsia="Palatino Linotype" w:hAnsi="Palatino Linotype" w:cs="Palatino Linotype"/>
                <w:color w:val="020303"/>
                <w:sz w:val="22"/>
                <w:szCs w:val="22"/>
              </w:rPr>
              <w:t>June 2020</w:t>
            </w:r>
          </w:p>
          <w:p>
            <w:pPr>
              <w:pStyle w:val="documentskn-mli8dispBlock"/>
              <w:spacing w:before="0" w:after="0" w:line="300" w:lineRule="atLeast"/>
              <w:ind w:left="0" w:right="0"/>
              <w:rPr>
                <w:rStyle w:val="documentskn-mli8parentContainerright-box"/>
                <w:rFonts w:ascii="Palatino Linotype" w:eastAsia="Palatino Linotype" w:hAnsi="Palatino Linotype" w:cs="Palatino Linotype"/>
                <w:color w:val="020303"/>
                <w:sz w:val="22"/>
                <w:szCs w:val="22"/>
                <w:bdr w:val="none" w:sz="0" w:space="0" w:color="auto"/>
                <w:vertAlign w:val="baseline"/>
              </w:rPr>
            </w:pPr>
            <w:r>
              <w:rPr>
                <w:rStyle w:val="documentskn-mli8txtBold"/>
                <w:rFonts w:ascii="Palatino Linotype" w:eastAsia="Palatino Linotype" w:hAnsi="Palatino Linotype" w:cs="Palatino Linotype"/>
                <w:b/>
                <w:bCs/>
                <w:color w:val="020303"/>
                <w:sz w:val="22"/>
                <w:szCs w:val="22"/>
              </w:rPr>
              <w:t>High School Diploma</w:t>
            </w:r>
            <w:r>
              <w:rPr>
                <w:rStyle w:val="documentskn-mli8parentContainerright-box"/>
                <w:rFonts w:ascii="Palatino Linotype" w:eastAsia="Palatino Linotype" w:hAnsi="Palatino Linotype" w:cs="Palatino Linotype"/>
                <w:color w:val="020303"/>
                <w:sz w:val="22"/>
                <w:szCs w:val="22"/>
                <w:bdr w:val="none" w:sz="0" w:space="0" w:color="auto"/>
                <w:vertAlign w:val="baseline"/>
              </w:rPr>
              <w:t xml:space="preserve"> </w:t>
            </w:r>
          </w:p>
          <w:p>
            <w:pPr>
              <w:pStyle w:val="documentskn-mli8dispBlock"/>
              <w:spacing w:before="0" w:after="0" w:line="300" w:lineRule="atLeast"/>
              <w:ind w:left="0" w:right="0"/>
              <w:rPr>
                <w:rStyle w:val="documentskn-mli8parentContainerright-box"/>
                <w:rFonts w:ascii="Palatino Linotype" w:eastAsia="Palatino Linotype" w:hAnsi="Palatino Linotype" w:cs="Palatino Linotype"/>
                <w:color w:val="020303"/>
                <w:sz w:val="22"/>
                <w:szCs w:val="22"/>
                <w:bdr w:val="none" w:sz="0" w:space="0" w:color="auto"/>
                <w:vertAlign w:val="baseline"/>
              </w:rPr>
            </w:pPr>
            <w:r>
              <w:rPr>
                <w:rStyle w:val="documentskn-mli8txtBold"/>
                <w:rFonts w:ascii="Palatino Linotype" w:eastAsia="Palatino Linotype" w:hAnsi="Palatino Linotype" w:cs="Palatino Linotype"/>
                <w:b/>
                <w:bCs/>
                <w:color w:val="020303"/>
                <w:sz w:val="22"/>
                <w:szCs w:val="22"/>
              </w:rPr>
              <w:t>Wando High School</w:t>
            </w:r>
            <w:r>
              <w:rPr>
                <w:rStyle w:val="span"/>
                <w:rFonts w:ascii="Palatino Linotype" w:eastAsia="Palatino Linotype" w:hAnsi="Palatino Linotype" w:cs="Palatino Linotype"/>
                <w:color w:val="020303"/>
                <w:sz w:val="22"/>
                <w:szCs w:val="22"/>
              </w:rPr>
              <w:t xml:space="preserve">, </w:t>
            </w:r>
            <w:r>
              <w:rPr>
                <w:rStyle w:val="span"/>
                <w:rFonts w:ascii="Palatino Linotype" w:eastAsia="Palatino Linotype" w:hAnsi="Palatino Linotype" w:cs="Palatino Linotype"/>
                <w:color w:val="020303"/>
                <w:sz w:val="22"/>
                <w:szCs w:val="22"/>
              </w:rPr>
              <w:t>Mt. Pleasant</w:t>
            </w:r>
            <w:r>
              <w:rPr>
                <w:rStyle w:val="span"/>
                <w:rFonts w:ascii="Palatino Linotype" w:eastAsia="Palatino Linotype" w:hAnsi="Palatino Linotype" w:cs="Palatino Linotype"/>
                <w:color w:val="020303"/>
                <w:sz w:val="22"/>
                <w:szCs w:val="22"/>
              </w:rPr>
              <w:t xml:space="preserve">, </w:t>
            </w:r>
            <w:r>
              <w:rPr>
                <w:rStyle w:val="span"/>
                <w:rFonts w:ascii="Palatino Linotype" w:eastAsia="Palatino Linotype" w:hAnsi="Palatino Linotype" w:cs="Palatino Linotype"/>
                <w:color w:val="020303"/>
                <w:sz w:val="22"/>
                <w:szCs w:val="22"/>
              </w:rPr>
              <w:t>SC</w:t>
            </w:r>
            <w:r>
              <w:rPr>
                <w:rStyle w:val="documentskn-mli8parentContainerright-box"/>
                <w:rFonts w:ascii="Palatino Linotype" w:eastAsia="Palatino Linotype" w:hAnsi="Palatino Linotype" w:cs="Palatino Linotype"/>
                <w:color w:val="020303"/>
                <w:sz w:val="22"/>
                <w:szCs w:val="22"/>
                <w:bdr w:val="none" w:sz="0" w:space="0" w:color="auto"/>
                <w:vertAlign w:val="baseline"/>
              </w:rPr>
              <w:t xml:space="preserve"> </w:t>
            </w:r>
          </w:p>
          <w:p>
            <w:pPr>
              <w:pStyle w:val="div"/>
              <w:pBdr>
                <w:top w:val="none" w:sz="0" w:space="0" w:color="auto"/>
                <w:left w:val="none" w:sz="0" w:space="0" w:color="auto"/>
                <w:bottom w:val="none" w:sz="0" w:space="0" w:color="auto"/>
                <w:right w:val="none" w:sz="0" w:space="0" w:color="auto"/>
              </w:pBdr>
              <w:spacing w:before="0" w:after="0" w:line="400" w:lineRule="exact"/>
              <w:ind w:left="0" w:right="0"/>
              <w:rPr>
                <w:rStyle w:val="documentskn-mli8parentContainerright-box"/>
                <w:rFonts w:ascii="Palatino Linotype" w:eastAsia="Palatino Linotype" w:hAnsi="Palatino Linotype" w:cs="Palatino Linotype"/>
                <w:color w:val="020303"/>
                <w:sz w:val="22"/>
                <w:szCs w:val="22"/>
                <w:bdr w:val="none" w:sz="0" w:space="0" w:color="auto"/>
                <w:vertAlign w:val="baseline"/>
              </w:rPr>
            </w:pPr>
          </w:p>
          <w:tbl>
            <w:tblPr>
              <w:tblStyle w:val="documentbordertable"/>
              <w:tblCellSpacing w:w="0" w:type="dxa"/>
              <w:tblLayout w:type="fixed"/>
              <w:tblCellMar>
                <w:top w:w="0" w:type="dxa"/>
                <w:left w:w="0" w:type="dxa"/>
                <w:bottom w:w="0" w:type="dxa"/>
                <w:right w:w="0" w:type="dxa"/>
              </w:tblCellMar>
              <w:tblLook w:val="05E0"/>
            </w:tblPr>
            <w:tblGrid>
              <w:gridCol w:w="6600"/>
            </w:tblGrid>
            <w:tr>
              <w:tblPrEx>
                <w:tblCellSpacing w:w="0" w:type="dxa"/>
                <w:tblLayout w:type="fixed"/>
                <w:tblCellMar>
                  <w:top w:w="0" w:type="dxa"/>
                  <w:left w:w="0" w:type="dxa"/>
                  <w:bottom w:w="0" w:type="dxa"/>
                  <w:right w:w="0" w:type="dxa"/>
                </w:tblCellMar>
                <w:tblLook w:val="05E0"/>
              </w:tblPrEx>
              <w:trPr>
                <w:trHeight w:hRule="exact" w:val="180"/>
                <w:tblCellSpacing w:w="0" w:type="dxa"/>
              </w:trPr>
              <w:tc>
                <w:tcPr>
                  <w:tcW w:w="6600" w:type="dxa"/>
                  <w:tcBorders>
                    <w:top w:val="single" w:sz="16" w:space="0" w:color="4A4A4A"/>
                  </w:tcBorders>
                  <w:tcMar>
                    <w:top w:w="0" w:type="dxa"/>
                    <w:left w:w="0" w:type="dxa"/>
                    <w:bottom w:w="0" w:type="dxa"/>
                    <w:right w:w="0" w:type="dxa"/>
                  </w:tcMar>
                  <w:vAlign w:val="bottom"/>
                  <w:hideMark/>
                </w:tcPr>
                <w:p>
                  <w:pPr>
                    <w:rPr>
                      <w:rStyle w:val="documentskn-mli8parentContainerright-box"/>
                      <w:rFonts w:ascii="Palatino Linotype" w:eastAsia="Palatino Linotype" w:hAnsi="Palatino Linotype" w:cs="Palatino Linotype"/>
                      <w:color w:val="020303"/>
                      <w:sz w:val="22"/>
                      <w:szCs w:val="22"/>
                      <w:bdr w:val="none" w:sz="0" w:space="0" w:color="auto"/>
                      <w:vertAlign w:val="baseline"/>
                    </w:rPr>
                  </w:pPr>
                  <w:r>
                    <w:rPr>
                      <w:rStyle w:val="documentleft-boxbordercell"/>
                      <w:rFonts w:ascii="Palatino Linotype" w:eastAsia="Palatino Linotype" w:hAnsi="Palatino Linotype" w:cs="Palatino Linotype"/>
                      <w:color w:val="020303"/>
                      <w:sz w:val="22"/>
                      <w:szCs w:val="22"/>
                      <w:bdr w:val="none" w:sz="0" w:space="0" w:color="auto"/>
                      <w:vertAlign w:val="baseline"/>
                    </w:rPr>
                    <w:t> </w:t>
                  </w:r>
                </w:p>
              </w:tc>
            </w:tr>
          </w:tbl>
          <w:p>
            <w:pPr>
              <w:pStyle w:val="documentparentContainerleft-boxsectiontitle"/>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00" w:lineRule="atLeast"/>
              <w:ind w:left="0" w:right="0"/>
              <w:rPr>
                <w:rStyle w:val="documentskn-mli8parentContainerright-box"/>
                <w:rFonts w:ascii="Palatino Linotype" w:eastAsia="Palatino Linotype" w:hAnsi="Palatino Linotype" w:cs="Palatino Linotype"/>
                <w:b/>
                <w:bCs/>
                <w:caps/>
                <w:color w:val="020303"/>
                <w:spacing w:val="10"/>
                <w:sz w:val="26"/>
                <w:szCs w:val="26"/>
                <w:bdr w:val="none" w:sz="0" w:space="0" w:color="auto"/>
                <w:vertAlign w:val="baseline"/>
              </w:rPr>
            </w:pPr>
            <w:r>
              <w:rPr>
                <w:rStyle w:val="documentskn-mli8parentContainerright-box"/>
                <w:rFonts w:ascii="Palatino Linotype" w:eastAsia="Palatino Linotype" w:hAnsi="Palatino Linotype" w:cs="Palatino Linotype"/>
                <w:b/>
                <w:bCs/>
                <w:caps/>
                <w:color w:val="020303"/>
                <w:spacing w:val="10"/>
                <w:sz w:val="26"/>
                <w:szCs w:val="26"/>
                <w:bdr w:val="none" w:sz="0" w:space="0" w:color="auto"/>
                <w:vertAlign w:val="baseline"/>
              </w:rPr>
              <w:t>Professional Experience</w:t>
            </w:r>
          </w:p>
          <w:p>
            <w:pPr>
              <w:pStyle w:val="documentskn-mli8dispBlock"/>
              <w:pBdr>
                <w:top w:val="none" w:sz="0" w:space="0" w:color="auto"/>
                <w:left w:val="none" w:sz="0" w:space="0" w:color="auto"/>
                <w:bottom w:val="none" w:sz="0" w:space="0" w:color="auto"/>
                <w:right w:val="none" w:sz="0" w:space="0" w:color="auto"/>
              </w:pBdr>
              <w:spacing w:before="0" w:after="0" w:line="300" w:lineRule="atLeast"/>
              <w:ind w:left="0" w:right="0"/>
              <w:rPr>
                <w:rStyle w:val="documentskn-mli8parentContainerright-box"/>
                <w:rFonts w:ascii="Palatino Linotype" w:eastAsia="Palatino Linotype" w:hAnsi="Palatino Linotype" w:cs="Palatino Linotype"/>
                <w:color w:val="020303"/>
                <w:sz w:val="22"/>
                <w:szCs w:val="22"/>
                <w:bdr w:val="none" w:sz="0" w:space="0" w:color="auto"/>
                <w:vertAlign w:val="baseline"/>
              </w:rPr>
            </w:pPr>
            <w:r>
              <w:rPr>
                <w:rStyle w:val="span"/>
                <w:rFonts w:ascii="Palatino Linotype" w:eastAsia="Palatino Linotype" w:hAnsi="Palatino Linotype" w:cs="Palatino Linotype"/>
                <w:color w:val="020303"/>
                <w:sz w:val="22"/>
                <w:szCs w:val="22"/>
              </w:rPr>
              <w:t>July 2020</w:t>
            </w:r>
            <w:r>
              <w:rPr>
                <w:rStyle w:val="span"/>
                <w:rFonts w:ascii="Palatino Linotype" w:eastAsia="Palatino Linotype" w:hAnsi="Palatino Linotype" w:cs="Palatino Linotype"/>
                <w:color w:val="020303"/>
                <w:sz w:val="22"/>
                <w:szCs w:val="22"/>
              </w:rPr>
              <w:t xml:space="preserve"> to </w:t>
            </w:r>
            <w:r>
              <w:rPr>
                <w:rStyle w:val="span"/>
                <w:rFonts w:ascii="Palatino Linotype" w:eastAsia="Palatino Linotype" w:hAnsi="Palatino Linotype" w:cs="Palatino Linotype"/>
                <w:color w:val="020303"/>
                <w:sz w:val="22"/>
                <w:szCs w:val="22"/>
              </w:rPr>
              <w:t>Current</w:t>
            </w:r>
          </w:p>
          <w:p>
            <w:pPr>
              <w:pStyle w:val="documentskn-mli8dispBlock"/>
              <w:spacing w:before="0" w:after="0" w:line="300" w:lineRule="atLeast"/>
              <w:ind w:left="0" w:right="0"/>
              <w:rPr>
                <w:rStyle w:val="documentskn-mli8parentContainerright-box"/>
                <w:rFonts w:ascii="Palatino Linotype" w:eastAsia="Palatino Linotype" w:hAnsi="Palatino Linotype" w:cs="Palatino Linotype"/>
                <w:color w:val="020303"/>
                <w:sz w:val="22"/>
                <w:szCs w:val="22"/>
                <w:bdr w:val="none" w:sz="0" w:space="0" w:color="auto"/>
                <w:vertAlign w:val="baseline"/>
              </w:rPr>
            </w:pPr>
            <w:r>
              <w:rPr>
                <w:rStyle w:val="documentskn-mli8txtBold"/>
                <w:rFonts w:ascii="Palatino Linotype" w:eastAsia="Palatino Linotype" w:hAnsi="Palatino Linotype" w:cs="Palatino Linotype"/>
                <w:b/>
                <w:bCs/>
                <w:color w:val="020303"/>
                <w:sz w:val="22"/>
                <w:szCs w:val="22"/>
              </w:rPr>
              <w:t>Movie Theater Employee/Projectionist</w:t>
            </w:r>
            <w:r>
              <w:rPr>
                <w:rStyle w:val="span"/>
                <w:rFonts w:ascii="Palatino Linotype" w:eastAsia="Palatino Linotype" w:hAnsi="Palatino Linotype" w:cs="Palatino Linotype"/>
                <w:color w:val="020303"/>
                <w:sz w:val="22"/>
                <w:szCs w:val="22"/>
              </w:rPr>
              <w:t xml:space="preserve"> </w:t>
            </w:r>
            <w:r>
              <w:rPr>
                <w:rStyle w:val="documentskn-mli8txtBold"/>
                <w:rFonts w:ascii="Palatino Linotype" w:eastAsia="Palatino Linotype" w:hAnsi="Palatino Linotype" w:cs="Palatino Linotype"/>
                <w:b/>
                <w:bCs/>
                <w:i/>
                <w:iCs/>
                <w:color w:val="020303"/>
                <w:sz w:val="22"/>
                <w:szCs w:val="22"/>
              </w:rPr>
              <w:t>Regal Cinemas</w:t>
            </w:r>
            <w:r>
              <w:rPr>
                <w:rStyle w:val="span"/>
                <w:rFonts w:ascii="Palatino Linotype" w:eastAsia="Palatino Linotype" w:hAnsi="Palatino Linotype" w:cs="Palatino Linotype"/>
                <w:color w:val="020303"/>
                <w:sz w:val="22"/>
                <w:szCs w:val="22"/>
              </w:rPr>
              <w:t xml:space="preserve">, </w:t>
            </w:r>
            <w:r>
              <w:rPr>
                <w:rStyle w:val="span"/>
                <w:rFonts w:ascii="Palatino Linotype" w:eastAsia="Palatino Linotype" w:hAnsi="Palatino Linotype" w:cs="Palatino Linotype"/>
                <w:color w:val="020303"/>
                <w:sz w:val="22"/>
                <w:szCs w:val="22"/>
              </w:rPr>
              <w:t>Mount Pleasant</w:t>
            </w:r>
            <w:r>
              <w:rPr>
                <w:rStyle w:val="span"/>
                <w:rFonts w:ascii="Palatino Linotype" w:eastAsia="Palatino Linotype" w:hAnsi="Palatino Linotype" w:cs="Palatino Linotype"/>
                <w:color w:val="020303"/>
                <w:sz w:val="22"/>
                <w:szCs w:val="22"/>
              </w:rPr>
              <w:t xml:space="preserve">, </w:t>
            </w:r>
            <w:r>
              <w:rPr>
                <w:rStyle w:val="span"/>
                <w:rFonts w:ascii="Palatino Linotype" w:eastAsia="Palatino Linotype" w:hAnsi="Palatino Linotype" w:cs="Palatino Linotype"/>
                <w:color w:val="020303"/>
                <w:sz w:val="22"/>
                <w:szCs w:val="22"/>
              </w:rPr>
              <w:t>SC</w:t>
            </w:r>
            <w:r>
              <w:rPr>
                <w:rStyle w:val="documentskn-mli8parentContainerright-box"/>
                <w:rFonts w:ascii="Palatino Linotype" w:eastAsia="Palatino Linotype" w:hAnsi="Palatino Linotype" w:cs="Palatino Linotype"/>
                <w:color w:val="020303"/>
                <w:sz w:val="22"/>
                <w:szCs w:val="22"/>
                <w:bdr w:val="none" w:sz="0" w:space="0" w:color="auto"/>
                <w:vertAlign w:val="baseline"/>
              </w:rPr>
              <w:t xml:space="preserve"> </w:t>
            </w:r>
          </w:p>
          <w:p>
            <w:pPr>
              <w:pStyle w:val="documentulli"/>
              <w:numPr>
                <w:ilvl w:val="0"/>
                <w:numId w:val="4"/>
              </w:numPr>
              <w:spacing w:before="0" w:after="0" w:line="300" w:lineRule="atLeast"/>
              <w:ind w:left="200" w:right="0" w:hanging="200"/>
              <w:rPr>
                <w:rStyle w:val="span"/>
                <w:rFonts w:ascii="Palatino Linotype" w:eastAsia="Palatino Linotype" w:hAnsi="Palatino Linotype" w:cs="Palatino Linotype"/>
                <w:color w:val="020303"/>
                <w:sz w:val="22"/>
                <w:szCs w:val="22"/>
                <w:bdr w:val="none" w:sz="0" w:space="0" w:color="auto"/>
                <w:vertAlign w:val="baseline"/>
              </w:rPr>
            </w:pPr>
            <w:r>
              <w:rPr>
                <w:rStyle w:val="span"/>
                <w:rFonts w:ascii="Palatino Linotype" w:eastAsia="Palatino Linotype" w:hAnsi="Palatino Linotype" w:cs="Palatino Linotype"/>
                <w:color w:val="020303"/>
                <w:sz w:val="22"/>
                <w:szCs w:val="22"/>
                <w:bdr w:val="none" w:sz="0" w:space="0" w:color="auto"/>
                <w:vertAlign w:val="baseline"/>
              </w:rPr>
              <w:t>Maintained building using various sanitation practices.</w:t>
            </w:r>
          </w:p>
          <w:p>
            <w:pPr>
              <w:pStyle w:val="documentulli"/>
              <w:numPr>
                <w:ilvl w:val="0"/>
                <w:numId w:val="4"/>
              </w:numPr>
              <w:spacing w:after="0" w:line="300" w:lineRule="atLeast"/>
              <w:ind w:left="200" w:right="0" w:hanging="200"/>
              <w:rPr>
                <w:rStyle w:val="span"/>
                <w:rFonts w:ascii="Palatino Linotype" w:eastAsia="Palatino Linotype" w:hAnsi="Palatino Linotype" w:cs="Palatino Linotype"/>
                <w:color w:val="020303"/>
                <w:sz w:val="22"/>
                <w:szCs w:val="22"/>
                <w:bdr w:val="none" w:sz="0" w:space="0" w:color="auto"/>
                <w:vertAlign w:val="baseline"/>
              </w:rPr>
            </w:pPr>
            <w:r>
              <w:rPr>
                <w:rStyle w:val="span"/>
                <w:rFonts w:ascii="Palatino Linotype" w:eastAsia="Palatino Linotype" w:hAnsi="Palatino Linotype" w:cs="Palatino Linotype"/>
                <w:color w:val="020303"/>
                <w:sz w:val="22"/>
                <w:szCs w:val="22"/>
                <w:bdr w:val="none" w:sz="0" w:space="0" w:color="auto"/>
                <w:vertAlign w:val="baseline"/>
              </w:rPr>
              <w:t>Welcomed guests to theater with friendly demeanor.</w:t>
            </w:r>
          </w:p>
          <w:p>
            <w:pPr>
              <w:pStyle w:val="documentulli"/>
              <w:numPr>
                <w:ilvl w:val="0"/>
                <w:numId w:val="4"/>
              </w:numPr>
              <w:spacing w:after="0" w:line="300" w:lineRule="atLeast"/>
              <w:ind w:left="200" w:right="0" w:hanging="200"/>
              <w:rPr>
                <w:rStyle w:val="span"/>
                <w:rFonts w:ascii="Palatino Linotype" w:eastAsia="Palatino Linotype" w:hAnsi="Palatino Linotype" w:cs="Palatino Linotype"/>
                <w:color w:val="020303"/>
                <w:sz w:val="22"/>
                <w:szCs w:val="22"/>
                <w:bdr w:val="none" w:sz="0" w:space="0" w:color="auto"/>
                <w:vertAlign w:val="baseline"/>
              </w:rPr>
            </w:pPr>
            <w:r>
              <w:rPr>
                <w:rStyle w:val="span"/>
                <w:rFonts w:ascii="Palatino Linotype" w:eastAsia="Palatino Linotype" w:hAnsi="Palatino Linotype" w:cs="Palatino Linotype"/>
                <w:color w:val="020303"/>
                <w:sz w:val="22"/>
                <w:szCs w:val="22"/>
                <w:bdr w:val="none" w:sz="0" w:space="0" w:color="auto"/>
                <w:vertAlign w:val="baseline"/>
              </w:rPr>
              <w:t>Participated in on-going training and drills to prepare for emergency situations.</w:t>
            </w:r>
          </w:p>
          <w:p>
            <w:pPr>
              <w:pStyle w:val="documentulli"/>
              <w:numPr>
                <w:ilvl w:val="0"/>
                <w:numId w:val="4"/>
              </w:numPr>
              <w:spacing w:after="0" w:line="300" w:lineRule="atLeast"/>
              <w:ind w:left="200" w:right="0" w:hanging="200"/>
              <w:rPr>
                <w:rStyle w:val="span"/>
                <w:rFonts w:ascii="Palatino Linotype" w:eastAsia="Palatino Linotype" w:hAnsi="Palatino Linotype" w:cs="Palatino Linotype"/>
                <w:color w:val="020303"/>
                <w:sz w:val="22"/>
                <w:szCs w:val="22"/>
                <w:bdr w:val="none" w:sz="0" w:space="0" w:color="auto"/>
                <w:vertAlign w:val="baseline"/>
              </w:rPr>
            </w:pPr>
            <w:r>
              <w:rPr>
                <w:rStyle w:val="span"/>
                <w:rFonts w:ascii="Palatino Linotype" w:eastAsia="Palatino Linotype" w:hAnsi="Palatino Linotype" w:cs="Palatino Linotype"/>
                <w:color w:val="020303"/>
                <w:sz w:val="22"/>
                <w:szCs w:val="22"/>
                <w:bdr w:val="none" w:sz="0" w:space="0" w:color="auto"/>
                <w:vertAlign w:val="baseline"/>
              </w:rPr>
              <w:t>Communicated building deficiencies, security concerns or safety issues to supervisor.</w:t>
            </w:r>
          </w:p>
          <w:p>
            <w:pPr>
              <w:pStyle w:val="div"/>
              <w:pBdr>
                <w:top w:val="none" w:sz="0" w:space="0" w:color="auto"/>
                <w:left w:val="none" w:sz="0" w:space="0" w:color="auto"/>
                <w:bottom w:val="none" w:sz="0" w:space="0" w:color="auto"/>
                <w:right w:val="none" w:sz="0" w:space="0" w:color="auto"/>
              </w:pBdr>
              <w:spacing w:before="0" w:after="0" w:line="400" w:lineRule="exact"/>
              <w:ind w:left="0" w:right="0"/>
              <w:rPr>
                <w:rStyle w:val="documentskn-mli8parentContainerright-box"/>
                <w:rFonts w:ascii="Palatino Linotype" w:eastAsia="Palatino Linotype" w:hAnsi="Palatino Linotype" w:cs="Palatino Linotype"/>
                <w:color w:val="020303"/>
                <w:sz w:val="22"/>
                <w:szCs w:val="22"/>
                <w:bdr w:val="none" w:sz="0" w:space="0" w:color="auto"/>
                <w:vertAlign w:val="baseline"/>
              </w:rPr>
            </w:pPr>
          </w:p>
        </w:tc>
        <w:tc>
          <w:tcPr>
            <w:tcW w:w="500" w:type="dxa"/>
            <w:tcMar>
              <w:top w:w="0" w:type="dxa"/>
              <w:left w:w="0" w:type="dxa"/>
              <w:bottom w:w="0" w:type="dxa"/>
              <w:right w:w="0" w:type="dxa"/>
            </w:tcMar>
            <w:vAlign w:val="bottom"/>
            <w:hideMark/>
          </w:tcPr>
          <w:p>
            <w:pPr>
              <w:pStyle w:val="documentpaddingcellParagraph"/>
              <w:pBdr>
                <w:top w:val="none" w:sz="0" w:space="0" w:color="auto"/>
                <w:left w:val="none" w:sz="0" w:space="0" w:color="auto"/>
                <w:bottom w:val="none" w:sz="0" w:space="0" w:color="auto"/>
                <w:right w:val="none" w:sz="0" w:space="0" w:color="auto"/>
              </w:pBdr>
              <w:spacing w:line="300" w:lineRule="atLeast"/>
              <w:ind w:left="0" w:right="0"/>
              <w:textAlignment w:val="auto"/>
              <w:rPr>
                <w:rStyle w:val="documentpaddingcell"/>
                <w:rFonts w:ascii="Palatino Linotype" w:eastAsia="Palatino Linotype" w:hAnsi="Palatino Linotype" w:cs="Palatino Linotype"/>
                <w:color w:val="020303"/>
                <w:sz w:val="22"/>
                <w:szCs w:val="22"/>
                <w:bdr w:val="none" w:sz="0" w:space="0" w:color="auto"/>
                <w:vertAlign w:val="baseline"/>
              </w:rPr>
            </w:pPr>
          </w:p>
        </w:tc>
      </w:tr>
    </w:tb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rPr>
          <w:rFonts w:ascii="Palatino Linotype" w:eastAsia="Palatino Linotype" w:hAnsi="Palatino Linotype" w:cs="Palatino Linotype"/>
          <w:color w:val="020303"/>
          <w:sz w:val="22"/>
          <w:szCs w:val="22"/>
          <w:bdr w:val="none" w:sz="0" w:space="0" w:color="auto"/>
          <w:vertAlign w:val="baseline"/>
        </w:rPr>
      </w:pPr>
      <w:r>
        <w:rPr>
          <w:color w:val="FFFFFF"/>
          <w:sz w:val="2"/>
        </w:rPr>
        <w:t>.</w:t>
      </w:r>
    </w:p>
    <w:sectPr>
      <w:pgSz w:w="12240" w:h="15840"/>
      <w:pgMar w:top="0" w:right="0" w:bottom="0" w:left="0" w:header="720" w:footer="720"/>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default"/>
  </w:font>
  <w:font w:name="Palatino Linotype">
    <w:charset w:val="00"/>
    <w:family w:val="auto"/>
    <w:pitch w:val="default"/>
    <w:sig w:usb0="00000000" w:usb1="00000000" w:usb2="00000000" w:usb3="00000000" w:csb0="00000001" w:csb1="00000000"/>
    <w:embedRegular r:id="rId1" w:fontKey="{5055149D-109E-4F22-AC7D-2FED0707A4FE}"/>
    <w:embedBold r:id="rId2" w:fontKey="{83D423AE-C6C2-4B44-B32D-9933BD767787}"/>
    <w:embedBoldItalic r:id="rId3" w:fontKey="{6369D6F4-B8DB-4E40-AB0E-1CB4686D320C}"/>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ocumentskn-mli8fontsize">
    <w:name w:val="document_skn-mli8_fontsize"/>
    <w:basedOn w:val="Normal"/>
    <w:rPr>
      <w:sz w:val="22"/>
      <w:szCs w:val="22"/>
    </w:rPr>
  </w:style>
  <w:style w:type="character" w:customStyle="1" w:styleId="documentskn-mli8topsectiontop-box">
    <w:name w:val="document_skn-mli8_topsection_top-box"/>
    <w:basedOn w:val="DefaultParagraphFont"/>
    <w:rPr>
      <w:shd w:val="clear" w:color="auto" w:fill="4A4A4A"/>
    </w:rPr>
  </w:style>
  <w:style w:type="paragraph" w:customStyle="1" w:styleId="documentskn-mli8sectionnth-child1">
    <w:name w:val="document_skn-mli8_section_nth-child(1)"/>
    <w:basedOn w:val="Normal"/>
    <w:pPr>
      <w:pBdr>
        <w:top w:val="none" w:sz="0" w:space="0" w:color="auto"/>
        <w:left w:val="none" w:sz="0" w:space="0" w:color="auto"/>
        <w:bottom w:val="none" w:sz="0" w:space="0" w:color="auto"/>
        <w:right w:val="none" w:sz="0" w:space="0" w:color="auto"/>
      </w:pBdr>
    </w:pPr>
    <w:rPr>
      <w:bdr w:val="none" w:sz="0" w:space="0" w:color="auto"/>
    </w:rPr>
  </w:style>
  <w:style w:type="paragraph" w:customStyle="1" w:styleId="documentskn-mli8firstparagraph">
    <w:name w:val="document_skn-mli8_firstparagraph"/>
    <w:basedOn w:val="Normal"/>
    <w:pPr>
      <w:pBdr>
        <w:top w:val="none" w:sz="0" w:space="0" w:color="auto"/>
      </w:pBdr>
    </w:pPr>
  </w:style>
  <w:style w:type="paragraph" w:customStyle="1" w:styleId="documentskn-mli8name">
    <w:name w:val="document_skn-mli8_name"/>
    <w:basedOn w:val="Normal"/>
    <w:pPr>
      <w:spacing w:line="840" w:lineRule="atLeast"/>
      <w:jc w:val="left"/>
    </w:pPr>
    <w:rPr>
      <w:b/>
      <w:bCs/>
      <w:caps/>
      <w:color w:val="FFFFFF"/>
      <w:sz w:val="74"/>
      <w:szCs w:val="74"/>
    </w:rPr>
  </w:style>
  <w:style w:type="character" w:customStyle="1" w:styleId="span">
    <w:name w:val="span"/>
    <w:basedOn w:val="DefaultParagraphFont"/>
    <w:rPr>
      <w:bdr w:val="none" w:sz="0" w:space="0" w:color="auto"/>
      <w:vertAlign w:val="baseline"/>
    </w:rPr>
  </w:style>
  <w:style w:type="character" w:customStyle="1" w:styleId="documentskn-mli8nameCharacter">
    <w:name w:val="document_skn-mli8_name Character"/>
    <w:basedOn w:val="DefaultParagraphFont"/>
    <w:rPr>
      <w:b/>
      <w:bCs/>
      <w:caps/>
      <w:color w:val="FFFFFF"/>
      <w:sz w:val="74"/>
      <w:szCs w:val="74"/>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table" w:customStyle="1" w:styleId="documentskn-mli8topsection">
    <w:name w:val="document_skn-mli8_topsection"/>
    <w:basedOn w:val="TableNormal"/>
    <w:tblPr/>
  </w:style>
  <w:style w:type="character" w:customStyle="1" w:styleId="documentskn-mli8parentContainerleft-box">
    <w:name w:val="document_skn-mli8_parentContainer_left-box"/>
    <w:basedOn w:val="DefaultParagraphFont"/>
    <w:rPr>
      <w:shd w:val="clear" w:color="auto" w:fill="576D7B"/>
    </w:rPr>
  </w:style>
  <w:style w:type="paragraph" w:customStyle="1" w:styleId="documentskn-mli8parentContainerleft-boxsection">
    <w:name w:val="document_skn-mli8_parentContainer_left-box_section"/>
    <w:basedOn w:val="Normal"/>
    <w:pPr>
      <w:pBdr>
        <w:right w:val="none" w:sz="0" w:space="25" w:color="auto"/>
      </w:pBdr>
    </w:pPr>
  </w:style>
  <w:style w:type="paragraph" w:customStyle="1" w:styleId="documentleft-boxsectionSECTIONCNTCheading">
    <w:name w:val="document_left-box_section_SECTION_CNTC_heading"/>
    <w:basedOn w:val="Normal"/>
    <w:pPr>
      <w:pBdr>
        <w:left w:val="none" w:sz="0" w:space="25" w:color="auto"/>
        <w:right w:val="none" w:sz="0" w:space="25" w:color="auto"/>
      </w:pBdr>
    </w:pPr>
  </w:style>
  <w:style w:type="paragraph" w:customStyle="1" w:styleId="documentparentContainerleft-boxsectiontitle">
    <w:name w:val="document_parentContainer_left-box_sectiontitle"/>
    <w:basedOn w:val="Normal"/>
    <w:rPr>
      <w:color w:val="FFFFFF"/>
    </w:rPr>
  </w:style>
  <w:style w:type="paragraph" w:customStyle="1" w:styleId="documentSECTIONCNTCpaddingdiv">
    <w:name w:val="document_SECTION_CNTC_paddingdiv"/>
    <w:basedOn w:val="Normal"/>
    <w:pPr>
      <w:spacing w:line="100" w:lineRule="atLeast"/>
    </w:pPr>
    <w:rPr>
      <w:sz w:val="4"/>
      <w:szCs w:val="4"/>
    </w:rPr>
  </w:style>
  <w:style w:type="character" w:customStyle="1" w:styleId="documentaddressemptyaddresscell">
    <w:name w:val="document_address_emptyaddresscell"/>
    <w:basedOn w:val="DefaultParagraphFont"/>
  </w:style>
  <w:style w:type="character" w:customStyle="1" w:styleId="documentskn-mli8iconSvg">
    <w:name w:val="document_skn-mli8_iconSvg"/>
    <w:basedOn w:val="DefaultParagraphFont"/>
  </w:style>
  <w:style w:type="paragraph" w:customStyle="1" w:styleId="documentlocationdiv">
    <w:name w:val="document_location_div"/>
    <w:basedOn w:val="Normal"/>
    <w:pPr>
      <w:pBdr>
        <w:left w:val="none" w:sz="0" w:space="2" w:color="auto"/>
      </w:pBdr>
    </w:pPr>
  </w:style>
  <w:style w:type="character" w:customStyle="1" w:styleId="documentskn-mli8icoTxt">
    <w:name w:val="document_skn-mli8_icoTxt"/>
    <w:basedOn w:val="DefaultParagraphFont"/>
  </w:style>
  <w:style w:type="paragraph" w:customStyle="1" w:styleId="documentmaildiv">
    <w:name w:val="document_mail_div"/>
    <w:basedOn w:val="Normal"/>
    <w:pPr>
      <w:pBdr>
        <w:left w:val="none" w:sz="0" w:space="3" w:color="auto"/>
      </w:pBdr>
    </w:pPr>
  </w:style>
  <w:style w:type="character" w:customStyle="1" w:styleId="documentaddressiconRownth-last-child1icoTxt">
    <w:name w:val="document_address_iconRow_nth-last-child(1)_icoTxt"/>
    <w:basedOn w:val="DefaultParagraphFont"/>
  </w:style>
  <w:style w:type="table" w:customStyle="1" w:styleId="documentaddress">
    <w:name w:val="document_address"/>
    <w:basedOn w:val="TableNormal"/>
    <w:tblPr/>
  </w:style>
  <w:style w:type="character" w:customStyle="1" w:styleId="documentskn-mli8parentContainerleft-boxsectionCharacter">
    <w:name w:val="document_skn-mli8_parentContainer_left-box_section Character"/>
    <w:basedOn w:val="DefaultParagraphFont"/>
  </w:style>
  <w:style w:type="character" w:customStyle="1" w:styleId="documentleft-boxbordercell">
    <w:name w:val="document_left-box_bordercell"/>
    <w:basedOn w:val="DefaultParagraphFont"/>
  </w:style>
  <w:style w:type="table" w:customStyle="1" w:styleId="documentbordertable">
    <w:name w:val="document_bordertable"/>
    <w:basedOn w:val="TableNormal"/>
    <w:tblPr/>
  </w:style>
  <w:style w:type="paragraph" w:customStyle="1" w:styleId="documentskn-mli8heading">
    <w:name w:val="document_skn-mli8_heading"/>
    <w:basedOn w:val="Normal"/>
    <w:pPr>
      <w:pBdr>
        <w:bottom w:val="none" w:sz="0" w:space="5" w:color="auto"/>
      </w:pBdr>
    </w:pPr>
  </w:style>
  <w:style w:type="paragraph" w:customStyle="1" w:styleId="documentskn-mli8singlecolumn">
    <w:name w:val="document_skn-mli8_singlecolumn"/>
    <w:basedOn w:val="Normal"/>
  </w:style>
  <w:style w:type="paragraph" w:customStyle="1" w:styleId="documentulli">
    <w:name w:val="document_ul_li"/>
    <w:basedOn w:val="Normal"/>
  </w:style>
  <w:style w:type="character" w:customStyle="1" w:styleId="documentpaddingcell">
    <w:name w:val="document_paddingcell"/>
    <w:basedOn w:val="DefaultParagraphFont"/>
  </w:style>
  <w:style w:type="paragraph" w:customStyle="1" w:styleId="documentpaddingcellParagraph">
    <w:name w:val="document_paddingcell Paragraph"/>
    <w:basedOn w:val="Normal"/>
  </w:style>
  <w:style w:type="character" w:customStyle="1" w:styleId="documentskn-mli8parentContainerright-box">
    <w:name w:val="document_skn-mli8_parentContainer_right-box"/>
    <w:basedOn w:val="DefaultParagraphFont"/>
  </w:style>
  <w:style w:type="paragraph" w:customStyle="1" w:styleId="documentbordertableParagraph">
    <w:name w:val="document_bordertable Paragraph"/>
    <w:basedOn w:val="Normal"/>
  </w:style>
  <w:style w:type="paragraph" w:customStyle="1" w:styleId="documentright-boxsectionnth-child1bordercell">
    <w:name w:val="document_right-box_section_nth-child(1)_bordercell"/>
    <w:basedOn w:val="Normal"/>
    <w:rPr>
      <w:vanish/>
    </w:rPr>
  </w:style>
  <w:style w:type="paragraph" w:customStyle="1" w:styleId="documentskn-mli8right-boxsummarynth-child1heading">
    <w:name w:val="document_skn-mli8_right-box &gt; summary_nth-child(1)_heading"/>
    <w:basedOn w:val="Normal"/>
    <w:rPr>
      <w:vanish/>
    </w:rPr>
  </w:style>
  <w:style w:type="paragraph" w:customStyle="1" w:styleId="documentskn-mli8right-boxsinglecolumn">
    <w:name w:val="document_skn-mli8_right-box_singlecolumn"/>
    <w:basedOn w:val="Normal"/>
    <w:pPr>
      <w:pBdr>
        <w:left w:val="none" w:sz="0" w:space="0" w:color="auto"/>
      </w:pBdr>
    </w:pPr>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ocumentskn-mli8dispBlock">
    <w:name w:val="document_skn-mli8_dispBlock"/>
    <w:basedOn w:val="Normal"/>
  </w:style>
  <w:style w:type="character" w:customStyle="1" w:styleId="documentskn-mli8txtBold">
    <w:name w:val="document_skn-mli8_txtBold"/>
    <w:basedOn w:val="DefaultParagraphFont"/>
    <w:rPr>
      <w:b/>
      <w:bCs/>
    </w:rPr>
  </w:style>
  <w:style w:type="paragraph" w:customStyle="1" w:styleId="documentskn-mli8paragraph">
    <w:name w:val="document_skn-mli8_paragraph"/>
    <w:basedOn w:val="Normal"/>
    <w:pPr>
      <w:pBdr>
        <w:top w:val="none" w:sz="0" w:space="12" w:color="auto"/>
      </w:pBdr>
    </w:pPr>
  </w:style>
  <w:style w:type="character" w:customStyle="1" w:styleId="divCharacter">
    <w:name w:val="div Character"/>
    <w:basedOn w:val="DefaultParagraphFont"/>
    <w:rPr>
      <w:bdr w:val="none" w:sz="0" w:space="0" w:color="auto"/>
      <w:vertAlign w:val="baseline"/>
    </w:rPr>
  </w:style>
  <w:style w:type="table" w:customStyle="1" w:styleId="documentskn-mli8parentContainer">
    <w:name w:val="document_skn-mli8_parentContainer"/>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Evan  Hack</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1c70fe35-713f-429d-8390-8775afd206c0</vt:lpwstr>
  </property>
  <property fmtid="{D5CDD505-2E9C-101B-9397-08002B2CF9AE}" pid="3" name="x1ye=0">
    <vt:lpwstr>oC4AAB+LCAAAAAAABAAdl8Wyq1oURT+IBm5N3B2C9HB35+vvea/SS1Ugey+ZY6AkLEAMiSEIiogIJtAYjWCkyKE8JiIExm3s49LOTEAa6CwpbxpQb+LhMDT6C7Qo2boE3jrG9nkxZ1lEy2YTnbOGr84zTw+YEt4Di79b3lhC1hzLip6TsxjF3JWhHQYqEAbLMZPlOJGxAdadvTZkvP226Iqb0InbNIeQs0bQh/YwK+rwvepOlkMhF5cf4KtM5Ls</vt:lpwstr>
  </property>
  <property fmtid="{D5CDD505-2E9C-101B-9397-08002B2CF9AE}" pid="4" name="x1ye=1">
    <vt:lpwstr>mXJL4UvkJ7MmSoif9PSHAM1lSel1yJE8Obqq9kGSpgTCf++sjVEEgNAOXeWqgmln+nPeqo4XOISMS9ogcHWWPwPazd+smvZIqKLnUQJwZ3y8rV2X7kaB8ngzVPLAmJ3WnIwnSHcjviIhPvUMOIvMUJUAeO9gNiPqtZTbX99DTf1BRV6JvjuUfdcEj5zh5/vPg8b7PMPq19PvL/ZO8p2uHGqRbqV5rkDqtYiRJY6NycQ1zHh/LV6uJRQntfk8zs3</vt:lpwstr>
  </property>
  <property fmtid="{D5CDD505-2E9C-101B-9397-08002B2CF9AE}" pid="5" name="x1ye=10">
    <vt:lpwstr>+Gy8at8IHcnrbj/nDnHsm6+K5mLhJ6ygSO3mhkV4w7rhNVJJbJ1IEkv1cIcKO/HE5uEzpVr/s8zu8UWZ/Y8TUb82IgqhHa4MImX1Sa15aeMuydxEndBJQS64/YzqDAQESuDuAvKuNGd/JHYThUybxQGdtnrvoemAm6LvHLlN6ni6qUmR0k5tGCCD9lxvP8730A2sxuljPVbxBtgRf2yTX2rupsFjFF1sP5lx02CopROBpcVchr6komIMm+GmKQa</vt:lpwstr>
  </property>
  <property fmtid="{D5CDD505-2E9C-101B-9397-08002B2CF9AE}" pid="6" name="x1ye=11">
    <vt:lpwstr>viyXCq78WHtOpYsV+es1SekXA/3xlLeFabCQCPAfRurrDQzJN6uHB0ZsplHB0ezgwVNz4ezbjgDM49Y/bVnNKdAoPSLEmCzR0Ryn/u94YEH7jXSBlrW5nuqtfqKtP+U7LCCleRwGTOpCqFcI0IiljcGRECXEEYu6yqc/OS2Pwd6InXvgYItcKx8f/ARZx/Vklr8jFwkMyONMQ2jO1O+OKnOcJ6O6c7Q88pUPxLmw1Veeoe74ArXntown1dEiG4B</vt:lpwstr>
  </property>
  <property fmtid="{D5CDD505-2E9C-101B-9397-08002B2CF9AE}" pid="7" name="x1ye=12">
    <vt:lpwstr>cRUcgOrAZe9kcX/XV8GoYkSvqHycBieMaeK1AgqUGOuvNSWhwzAqqiR6gklNUfKUqMj3iBgjVsv0vbjjrpr2hqlm11NSFrUY6LPTW1wI1vw1i1pozRkuIx2Hy+lGVd/UfGKCLGUj5WIyqchf1PebRjFo2J14OoY1zI1+02Yxf1sPDvmEBussrg1m23KblN8DXjBb3aJ+3RXcPxU5+PQb/apzM/0cSQWw1oAJLjreyj5OFb8hX9U3InIyBWzBblk</vt:lpwstr>
  </property>
  <property fmtid="{D5CDD505-2E9C-101B-9397-08002B2CF9AE}" pid="8" name="x1ye=13">
    <vt:lpwstr>uyzL0zHa9n7oDnJamOeWr3/5IG18znkStSXJ4QeWx3BOU33JeXkKDNMa1kWTc4srq/NWxarnJUG6AVMeiRIO1K4+0aDK22hBEqSoHrJS88GU8YktpQIOGpivVZMgdiOKlRcqaC2ihj1p7pBt5f31YM2KpicgtbTTzy98FdwV2stkM4OCHYOsBkPWiEKlAC6WGxbpuC1LlVuiWa9+E3Lw0dkga3hWIokNz/6V+3Mhe8DY0wk0vMVzL7nVbPMe3FY</vt:lpwstr>
  </property>
  <property fmtid="{D5CDD505-2E9C-101B-9397-08002B2CF9AE}" pid="9" name="x1ye=14">
    <vt:lpwstr>sUOI5qSl7w8nrcxwMueBISceuN6NWk7F8LiQ6S09rhATigMkErY7jbQJ5rpnstgyVH44cvztKgpbEg+2oMbVuF0Me/or+/6l0ZLo+Dy7FnB6AZ9CfYgQA4+p5UNjQWpORLaCZQ6Bus7xlIPbC5bncRuCKys8/trg9oEhvRfF34CmRFnj/YxTOJIGlAlGFOww/3nanPK4ykO7Lv1vrVSvRP+ea8+boOQ8GgdjgP+80yB2sxFuCNYROd/KEA++Mjl</vt:lpwstr>
  </property>
  <property fmtid="{D5CDD505-2E9C-101B-9397-08002B2CF9AE}" pid="10" name="x1ye=15">
    <vt:lpwstr>4tadlAiTXfl7kFk0lzZX9H5VZyCTM2r4S9d33ayL6OFlNWEW95+pT4An9OLQxaz4gwFJUnGnahuoA+WH3/pcMDvXIUbfyykPxwGQkvD/xfpn45zCC1cBcITXI7gidPvZWaYsQlkJnd7ovPR2QvZawfh8Sr/bTMJS1n8W4G9AKHVSGwKqdWELbuWqZGQFCY+vZTcg3D1j6pzRyu19bIrI0+Av5Emp+bDgOeVbJqzifNTZ3wTqptd5QlkO1TXfkLy</vt:lpwstr>
  </property>
  <property fmtid="{D5CDD505-2E9C-101B-9397-08002B2CF9AE}" pid="11" name="x1ye=16">
    <vt:lpwstr>lX8HPL4cTOxCukzYRIw2a/nmZoOynUlu+eE/Fmsexdo8Vdr5WtmdMQXieezh/kqC06vW0LMeuPLeTM/r2be66V6L38NPCp5AylDEdQ8+tWo7N0MQRDWRaB5E2bofkOB+7kyd5eVYJdcyx9+nscKZof+GzwuBt/alADSolxvIDxTIqLuCcCEmKqaxmSun3L0RGo9SwKPjS1d5ZYQHJEuqth4oLOZBFy5zsWBPvlwkf/N2KmXqZph1a5yMF4ByC6c</vt:lpwstr>
  </property>
  <property fmtid="{D5CDD505-2E9C-101B-9397-08002B2CF9AE}" pid="12" name="x1ye=17">
    <vt:lpwstr>Pl1aU4Th6gvOz2JoHba0WKtiFKIh5m7LhlIhJEYIN03vb+F4YZQhATK/s6fxGi9D2bnAJDcn7RE1cPpHqn7ZP7OKx07WELpcemJjRWGbSlpMY8PMYJ4SU3CtO4Z/iA8ViIj9Roidi/8uQg1ueGJFSfxUeL+Wzcpf+ypcFP9lI/b/9ydijDWfTbkD9cg/MWcWwxr9LtLvt+3yjCF1pCDI9fogCPvYaFEqOVEbIZJnz1oxf831xcdnMz70QePWFpN</vt:lpwstr>
  </property>
  <property fmtid="{D5CDD505-2E9C-101B-9397-08002B2CF9AE}" pid="13" name="x1ye=18">
    <vt:lpwstr>l4m+8fZRt4HGKWeHGEge+1ZSmje6sMdjhDap4OPzZSen6uD9zDQVwNDkLxfiiEOjhMA/367m0ejgrVbm0U2bl0uWnfH6WHeboaWkd4qAJimUaZlQFgrU9JrM8UknMY/yvD3xgiHbSDc/EeyCX9BUuNRPOxyOvx04aqQ7rg5itF44MMsxdHeovavMD7SMbOKev3C5OX8L4sMn5OCol/xAzN9nyaIde6m0ynCWMt8i1xlrT5ZfnTBA1Bi9n91Meoo</vt:lpwstr>
  </property>
  <property fmtid="{D5CDD505-2E9C-101B-9397-08002B2CF9AE}" pid="14" name="x1ye=19">
    <vt:lpwstr>BZUDgJ03gRMZU2YPE8mZPvG6lTiFGtyrcoe9qSsHuZSDxGQN3UkNZLF+Z16BbggAGkr4uNzL0z9S8QlD0J4GlL/+RuqPRfTudi9QKbhDW0hIYJDu+eFN4fRrRuz+ZnMEaR+RvDUsu1Rj6CTjuzSz/lbW8ohaDAbCUU4tbr+UxR9WJo/4eVvMp5DEfi2izfspKiZ33S1xUhM82pF4+dufXeRHhW4z2L+kcnXAGRUqBGsMQUttq/u8p13d4RQiBmM</vt:lpwstr>
  </property>
  <property fmtid="{D5CDD505-2E9C-101B-9397-08002B2CF9AE}" pid="15" name="x1ye=2">
    <vt:lpwstr>zvNaua0+T4cD4RS5HakOUNUWNrFMMdq46T+ongzTz03Kz5HIiPR4cnagSqyLW8L3Rn/6hWY7Gos8PExi57pAdm1txbyHBPnt58LpmfWcdyxKJ1Te1rgkc1xqMezXKbxeqjDDuW07QdDlZ1WzHTFIg7CKXpHqPgFeJiktdtKuQSH680XQGU+i2CKgY9rcEIwAN0kcF44muviXjIkeOT95N/V9cZQmtYVFVP6ZpssAitsS+Q3Qrc+NKTw2Ktbtebj</vt:lpwstr>
  </property>
  <property fmtid="{D5CDD505-2E9C-101B-9397-08002B2CF9AE}" pid="16" name="x1ye=20">
    <vt:lpwstr>h2CMJJDXyRUlS0B04FOpbHwyptYxp1FUoWNQdkfYYc38VyMaOiRB06uzJH0eaEFbM5PM4lg/J3JWAxT3ExQAc1ikH0VRzMR6G3bYY30vzpZRZR7Sm2XIYcIcjKVso7dgYba7fXi/gnBq6fo04v1Y1+RcMT4y3TxoUHflNw0HLR8pRbnU73Tz2+KK1AQDIkI1xjlULV/BgBsRYkp1lCt8OHZXVWe+fO0+KsdocehE0oNf/Zq/UfqhmVbcZHDqpjf</vt:lpwstr>
  </property>
  <property fmtid="{D5CDD505-2E9C-101B-9397-08002B2CF9AE}" pid="17" name="x1ye=21">
    <vt:lpwstr>1ieO5lbRuFOIUe8P9xDS5nTcGHOYLRkb3QUiz2ZyJZPhiUJ0E503UOsYGBXRECkaDqQu85h5dQXAU/8S9t3kp7JPztbwwr4Uh64G6+nMXT0GZ33B3jSejN8exViwN9Fek9LJR3IRopLexDXH7+p+w4qmQeiKbB0ohX46E3r3osuJGO4jGVsDesjjBUlWCJIAbNpd+tbtYUBuQAo9bSIJBBn+VVCA1+XEBZpMgy5yQxywBiTLL55VyR1v7kEJLWY</vt:lpwstr>
  </property>
  <property fmtid="{D5CDD505-2E9C-101B-9397-08002B2CF9AE}" pid="18" name="x1ye=22">
    <vt:lpwstr>kkiNv0YBLB60IbN3UO9/iJJwDrX8kHF4IP+eZ/TfXpuZQQ8dUEN0tKk9QBDxUjLpvIA/j39QtYnopDRm2tpb4G4U750x+tWFz4R6YKsxmNpVX+j24JO2FqIMXOtpzf6sSr+ZhFhiik7K9RfdVAGb/ObL42zadB+rRvoPGla/JsyuE62d2plo34g3QfgVtLirtCKzYbfF1k1g2HQ35VNk/vX97zEaWml7RTFxQ5vYbiGBexRK5Jh66S5hEA8RudP</vt:lpwstr>
  </property>
  <property fmtid="{D5CDD505-2E9C-101B-9397-08002B2CF9AE}" pid="19" name="x1ye=23">
    <vt:lpwstr>edP0+0kg2gleixqtfJSm43JcbdpqLYJoPiEeJQl3j7YnkDv9MYoN5JNYa23nSE/9IDaqKnM/poNuxiqv59EUchA6Lk3owSlQ+CgRilqk9emvcdh8NR5vGJKoAEwtCc3wlTmaT2tjQtX438Y6LCBeLveTPRBAxiVRS7DbFUdBgbo0eCyG/w0OsCYr3g1TL/xhHsQiWvDUns9iiiu6WvLvw0ryXt7YydSpnpfCT8afJgkNDjXBhBvKtyTJ1h4e6V7</vt:lpwstr>
  </property>
  <property fmtid="{D5CDD505-2E9C-101B-9397-08002B2CF9AE}" pid="20" name="x1ye=24">
    <vt:lpwstr>f/nfqzTk/De8M45DQwvP5Bpf5wold9MEMjut15kcIercPcWlN51HhAb3EKL3LvpiViiYscoFKLjR4J4Cl0KxqVR12d89nhfSkuKXywHqJ229qD1KSgAzQ2qWGDc/HrD1jt9glMzi67SvOp1FmRrhKrLfRFBR6dOo9osMvBq8zPwdamtxvIvqDBN/mctAAXVxp7okF6gTh0CznNNwTaOmn92REMEGM5khh90kF/2KQepyI2+fN9r0p/ZhUTe0eW2</vt:lpwstr>
  </property>
  <property fmtid="{D5CDD505-2E9C-101B-9397-08002B2CF9AE}" pid="21" name="x1ye=25">
    <vt:lpwstr>cGSDoN5xOG0UdmAxTmd2PRbff+JPX9y+KNCa4ijFE0GpiG+Dq6APMi6b2mvfu6NUOKAO0W7t06MPoKN0dTweX+BIBFxlRbcuBAX0JnwF3EYHGReqoYWsWQCtMCkm+imJ8+Fq3+3zBa6LZeum03iXmvT5j3SQ0l+MWgtw3zQmVCBWK4WfXr72gbvO15Ek4YpcmsaJPnltr1xzztwi6q7azyRXdiK0+HRJTrMx7kM2gODZg8zTQJzBEUYhR54h77s</vt:lpwstr>
  </property>
  <property fmtid="{D5CDD505-2E9C-101B-9397-08002B2CF9AE}" pid="22" name="x1ye=26">
    <vt:lpwstr>LOxQtcrTCrSWPF2moC+rnc3XDdJHkRPwP/uSZ1GO5Q11O/CBDvort2QyC+y/iY8PRxHm1I4fcU15VGHrjDYz9l5ESTUgr4yLqnxfv9JUc5yNvXXZchs6I3o6tffnto8MveHtYdTV/1za0HJO6olFvh28NWMJ5PiaQsGNeTIMwPzqLEi/2E+m7ylyC+b3sHn/r9nZLbiGuKd8gRDeNrIsZ0uuiPgSkkeJ7Trxlp/SDuGA4H0wuAkFhPTa5fAFwTa</vt:lpwstr>
  </property>
  <property fmtid="{D5CDD505-2E9C-101B-9397-08002B2CF9AE}" pid="23" name="x1ye=27">
    <vt:lpwstr>4OitKmzkOfCQVl9fNW28/2Ro1uX4y/Z5KpAazXbjwi/W2+ONn6S/J2O6vVRwNp0j2H5EOnYiVXhfMQJZniw5LgZ7hYR6Xn6U1K4pukYjy2czelCybx2s8YFOcu0OMqgFm4vD7SpNBcEBJUtzcUTgAXMiPFWq5FMAXbGUpooOvxBVmsXAsRHXyd5WEKenPnf6FfUNIsKLv+l+5HFLdJOj8I55jC0yMJEuLbgsw5h5Kgsd300rNSyf6w7plE3VABG</vt:lpwstr>
  </property>
  <property fmtid="{D5CDD505-2E9C-101B-9397-08002B2CF9AE}" pid="24" name="x1ye=28">
    <vt:lpwstr>0LTC0lysApj6doqeE8vowdlZBJphmdz6l4qY97E5hOmWxMBQtDwMgJP+mK3hz/yT5AMfwFOE1PjI/gS6zh7njpPjTYHEndetTeODE43cAumCarhpSf4EgxsA+pg0bzcyqrjUCKiTctFfA7p63b96h1KWsdUd5w9ez2Sj2VVcUmkJKYZ699GHVURaQIFrukkJ95L4+3My5JU6AFf9/dPaKqqrvTZIk/upuE1KrccfsVTSTpP8yYNhkMrfKEtYD3x</vt:lpwstr>
  </property>
  <property fmtid="{D5CDD505-2E9C-101B-9397-08002B2CF9AE}" pid="25" name="x1ye=29">
    <vt:lpwstr>qaCR8hR8Mi1iEQ1kNoak2PITzE0zbB4B/ctbLXECoaC0/44sz6VqtlxCA76WVxXoX2Nx4YvyTPkRf99Cqu7+EGzDP1XzPTc85V6VyaeexGAQFrqPOqb2ozl3fTqFirlHpSg77Q9KCJZT0Lw3qxFc9DhTd1dezCpD9qrUSjpC7LsPPOP/DhX7TzlQOpeHw3OIYpzpv+xDXu4erLMM+MYjUA0lNeM8gZvZGszqpXqVYHKOLwqW/fRiSEIU3pZeNor</vt:lpwstr>
  </property>
  <property fmtid="{D5CDD505-2E9C-101B-9397-08002B2CF9AE}" pid="26" name="x1ye=3">
    <vt:lpwstr>zxLY2UsxpCJweLVO9FT5kh5PuMnTVfwMQjO3OMzx6HR4gfhgQPT8nuouMVQQrwq1et0HYyprUYLDD34Y+OQvNz7gGNdU82oj23VEKd7XKZ8kgB+EDQzZE1KysFMsaAs3zzqVa4sesbKZi6g5qahI0eNktT4Dlkw8Ar2/CGAR0K2xK8oSgKLtnQPZnslwZiBRc8i6MmEjQ98Mo7XsO7MysJSYgbYhK+SC9Mq3WTDUmyvuFyElpFram4YeFj8ksZP</vt:lpwstr>
  </property>
  <property fmtid="{D5CDD505-2E9C-101B-9397-08002B2CF9AE}" pid="27" name="x1ye=30">
    <vt:lpwstr>rl94APeEISX2znVKIGvCmW85RHFVisOWivm2w3Dlb9dosjSoiFlHo5yxYFUT69dTUZSAGJwRo4WTTjB6eQN/ivI7bbL6ZOkYXZ+hF/ktAoDrubMg8PKqt/0oOvYtr+2aSKIEwi4Zf5t2JIzTc/kwfjxgM02i5T+3w3msbGn2r58CL2k3cGF/2nMH6ly8/vuk8eOtUkul21KwST536kjiHo8teEEf4NaxicqOuK60D015h07xY42WNxrRaJgp0yA</vt:lpwstr>
  </property>
  <property fmtid="{D5CDD505-2E9C-101B-9397-08002B2CF9AE}" pid="28" name="x1ye=31">
    <vt:lpwstr>X2lIEjKKj2LMR+taWRwEjhcK9KfTKu1l++3zBNC4HqfihqQxQeCqMKIDARRqQ8zJBnZsg+MCxkeGMV5MnCa7sv+gZtMgMZHJXXwDTlX2Ug4EOK80+ufay6SW1D6sM9ycw678hXx1zbmJ+8oo8TpqV5aJWE0rfu3RzOu+r7IYB2bMdUDKeqB2FXTUTG4TvcHHz/vvr9ivwYIEWLMxLU56ZaQhFEWeq7u0PaKRUIHeznxXn1C9PWg368kIulW+es+</vt:lpwstr>
  </property>
  <property fmtid="{D5CDD505-2E9C-101B-9397-08002B2CF9AE}" pid="29" name="x1ye=32">
    <vt:lpwstr>TzSVgGUpIdotKo2HgieOfHssvH8EW6h7MUX2RtwnWV+2rbV1tNFPRhtVWQKv4pnNseyXiskYhHKj0HmSzL1jnfXJti524U0MziCaGApktSNCYHWztyBdubSVroZVxqMrlOhfrUWtVNP7EKyD8qAZTwLBoGow6AlngT3G1Q/Hdz0OmB7+hq+Yg/bzTJ8VhiKoanwemJc91LD41dYldB4U+i8IEreQq38DBk0Bhk+mUFrr3+gsy6EETZ2XDbTyP7Z</vt:lpwstr>
  </property>
  <property fmtid="{D5CDD505-2E9C-101B-9397-08002B2CF9AE}" pid="30" name="x1ye=33">
    <vt:lpwstr>zWteTWsRoCnzx7qREfF3K9LARRRUft16ULHwMHIiI3lhWf4Hn+tcGyoqKlwi7TdcdCiddGno4m+dC2ZT5IkR+JPHvFYs/cO1Su024kMymK78f2n2TuNUjq5Oe44n5k1jcsc4Uzl0fDwPlGbYQgJuC1uPg0qIEh7Ib80GncHVUMeld8wS9GbvhXnYkT9ComvSdnYnRSj5x9S68flPDCusaP2vAYkZFTnrWs64MXt99UYo+emEbA5sgIv/8iIlJ4l</vt:lpwstr>
  </property>
  <property fmtid="{D5CDD505-2E9C-101B-9397-08002B2CF9AE}" pid="31" name="x1ye=34">
    <vt:lpwstr>jzmHK5P0l3pc4sqTRISs7xZEnyaPgPSFV/2bSdwuZFtfUkyXR4FYVwmoi4OQ3NJ2yvHUn2iDFJ2q52c0YixbjC1vx4EW5gzd8P9yr2rzMT9Rf5DpZWzJxzJ7QGWfvEXjQvjVUnzKVzrrMOKZDDMchitarzqYEGwaU+hVyWDxldjWB/a0J3+mL70voGtUgA+qeNhOQ3qzji0LRccysWXsD/8fnLrn+jO+azRRx1kKXryDA5CsWpfg9hHLRYsRutx</vt:lpwstr>
  </property>
  <property fmtid="{D5CDD505-2E9C-101B-9397-08002B2CF9AE}" pid="32" name="x1ye=35">
    <vt:lpwstr>WE0xZgW01/19/vRnyOsLvC3P4lH8k9vTapVuF3MXoBjwkkHkUAnZjtVK/G5n13W1pDWRwLmeVQn0pO2YgNlo0WoLxoBdabtOOLWTRl3Ah3jAHIn84RzA8DPAr9d2hPjNRlkypB5GHqHQPVvwnPEkwJAA9SIo4S5v1dTa1ylt2YQ+20+pmIk3sE/5Zj2PqdaAcP2gU0r0EGeDu8wM5X/JNoU3b9u2v2440tMozeudkCS624wvw30xuOgWQJ/z4sg</vt:lpwstr>
  </property>
  <property fmtid="{D5CDD505-2E9C-101B-9397-08002B2CF9AE}" pid="33" name="x1ye=36">
    <vt:lpwstr>6DIBXzRQRUsNZYnQAyJjfH8C964+t4SAPjstavLjE9aGtyBxgonvNXTeCA5cH4zh6WljdXt6SWi/O1pXiZfOFJQsZJFKBD7HjTyxm+sjq0T29MFsDKF+I/bRvta0FEjxhWdEu5CHGkH9OQF1+Z64eg7b3IZuKCtOdO4qI6TWujt6XAN6C2+KJ33nzIWfCZE7Wr/Usu/iXXxZTOdgJv6yRce1Aqntu6UCGkBIggHsgImkkO5P5en1XcNR20n9A9L</vt:lpwstr>
  </property>
  <property fmtid="{D5CDD505-2E9C-101B-9397-08002B2CF9AE}" pid="34" name="x1ye=37">
    <vt:lpwstr>5EUJMiOuaH5l7GpVMlsTj75cBvnrpQcd0dTwfOVC3bGIRRd6pI3K2s96sy3gqY0tx5V+8KNggWOrq/Ohpsqi3/ATe2ZrwdUTJ9yE+434fx60Ab/J+60jhpp7O4maqkYvz35oZFvOe6xB8V6K0SKsrNWNBWYXFzfiXUkj/BzY2+pHYVn71y1zUT9NbZcxLlFtGK0yHjBpukxS0dCh56jdU6yx4euCEBzonE/3wQaZafz/jb1T/6yuzMtHY7Nfy6L</vt:lpwstr>
  </property>
  <property fmtid="{D5CDD505-2E9C-101B-9397-08002B2CF9AE}" pid="35" name="x1ye=38">
    <vt:lpwstr>o0H3HAEg1MF+4/s3h6sH3/xJ7hOjdeV6Hf3HjPob++gJd8ajAYE2jmzoO6tjQ5fbxNg4bV4r2Dqrsai6JeHjNB22lZsE4p+6VJFAy1PUaBNhv6byTbjuajA9y2csN5RZjVHfMPP2f9LC74KYtZ9zmg9xkvJIfd9qH6KE4NnI8nIV/vb51RIO7Ons6H+67FKJLjdqG4M1mvX7jUS6Qs9TYeuj/GA1d1cDS+rTAz3FWy2yii+X0792nVjQK1zOyq2</vt:lpwstr>
  </property>
  <property fmtid="{D5CDD505-2E9C-101B-9397-08002B2CF9AE}" pid="36" name="x1ye=39">
    <vt:lpwstr>81a/vZ2eOYHJoLHdbkBclHNTG+R5EeUwx/EDGuyiX/ToFhNH38ihHP0an7c2obCg7Kn5MzjFz/Yft9a1VLIXGiTMyMo56Bn+Zul5s8lEzLIAuHaoFsq4j0gxUgk4NUzRKhok8eH2EYhylzujoIVA12Ckr7H47d0BxgAiHb6e459X9c2ueub7273kSm0N9goZW2azSSmDmyphsfGh1Cm/WKbg/+sXpzJMUslB5SwmcMVt8htdqCxhy80ncIrhABm</vt:lpwstr>
  </property>
  <property fmtid="{D5CDD505-2E9C-101B-9397-08002B2CF9AE}" pid="37" name="x1ye=4">
    <vt:lpwstr>pGifEDWMGi4GhKrErUl2MN9aFzgOm1zGX8A5ZgWGQVEkaoVK1lHewWurKWUh6LO26okRhz4Lk92StAK5zcAIFVvdU9rcHY5hRcRuyeIxd5UCvFS/f0Nqs8xlYM70V3/++OZyJyNPqAzGT4d3m8A0ArBIfB6mryXXkoeym+vT21fUwi/XLHuLf1GTrlrNJi+CJ0xQ1dd8B28dfgLA5NQFRiPy6dJi9Sqj5TqB65cEsU/5WbDM2g3BBLvYCe4R7Qz</vt:lpwstr>
  </property>
  <property fmtid="{D5CDD505-2E9C-101B-9397-08002B2CF9AE}" pid="38" name="x1ye=40">
    <vt:lpwstr>0Shdwqo5Q4X5FrKX0UV89yst+FQClwt7/h6/SYknaKCdhV8uN1Y6CSbrguYAFAkqVdD9I/1G/HeFR2/u1kbEekT1+J4OX1KYUlbU5IckG3ZQUc3tksOVGdLBb2cFlukJbSnkfqI9RyVFrMv1h9LjjgjWWtIW8rKgt0Zsxgv8aDejQymwfLSnlIn9seIW2r38Nhafu+c+J4FIVHZzh3SePHs5xDXDW8DxAVk9jzGRUft6OelZsq+XpnS6GPCE6FI</vt:lpwstr>
  </property>
  <property fmtid="{D5CDD505-2E9C-101B-9397-08002B2CF9AE}" pid="39" name="x1ye=41">
    <vt:lpwstr>o92m9KDv1yOZ1bB5vX8fKoLrDWDYhKM749lGLkO7WE/6Ka1F16OKUWrV7lRrxy3v9zVzgJ/suVB4K12EIxoUAECdO+UtEPH1wRP+rEvWjinLulKKNEUbDDGnvf3np0FGTiqEQ7JspiDfSBf75R6krZ8bhLLoYFsAeHhBrssj2bd+NBT04aKINOdNF/hgGMZjOeKh6i2EOnng2o0IupZLOhX+83Tw0poquWf3ImNf/koZfMFTQ6dheEaknzDcB8m</vt:lpwstr>
  </property>
  <property fmtid="{D5CDD505-2E9C-101B-9397-08002B2CF9AE}" pid="40" name="x1ye=42">
    <vt:lpwstr>hN+N0Iq77q2BIC+aNBswpbRIAus83JDMk8dit915vltgHWPMKcanfzZoqSn5UGh+GjwqbP2D85Y6zSqDH9nKiIfD8jZ/TVcWZmA1CxpSMf0CYY0NTTe/lmcn4IH9ZAV6rVEsLNg3qTO1DPGVM7xC3MgKSHouR65nrw6rq6K59hRIzL8Ox5N8v8QTwxAOGT6zgJoYjBOYu3Aq6AZQmHYiDdVsBLlPEKghpvJYX7Mh4kpFwAoCTRKU8w92Nsdk6/u</vt:lpwstr>
  </property>
  <property fmtid="{D5CDD505-2E9C-101B-9397-08002B2CF9AE}" pid="41" name="x1ye=43">
    <vt:lpwstr>TH5RjVjq7QsTdH3Wewyz5kgdHTarKB4uBFlNJSrsPljohrB3A+2N2FqiekcPQTpUPKWf7DLbA3XZXKT2vk9koBMmjjKvNZSNRUxU+Go/JWSs5ch7FdpMYPRIOSqkWL0in+AQRL5OHYV80uOGapws1ylRzIRZ08UXdSuSoGM3XXJMT4xVyrqQNo4x+IYYZcXDR+vFT6dPDYx+KI+33TForb5TZLcgTQpaEu/C3TZodVOMj1fhomaBDSc8QIPp9TN</vt:lpwstr>
  </property>
  <property fmtid="{D5CDD505-2E9C-101B-9397-08002B2CF9AE}" pid="42" name="x1ye=44">
    <vt:lpwstr>/oG+EcWWlmxs+2OB/C4OnnwZ6O1+5NDSNtFLFxzXEUanFKTlv7myJT5G0NtDTB9FsKILuIrKcbWlqbCP8evmb90n82v6q85Goqov4kYEiyHsjDNJbU/xcmWKrOZg1uZVkkdzvI1ZcnDSaUonjiwBt1u31O8ltlxoDxUptrUlNOTvGbaF+lNFo6Ilohv6ghc5+D7dTfW/QLflQLVCr3XbYmbEjkqSIHUX9o+hTXlUeyGGz6yxjAqAnnzwn78d0fW</vt:lpwstr>
  </property>
  <property fmtid="{D5CDD505-2E9C-101B-9397-08002B2CF9AE}" pid="43" name="x1ye=45">
    <vt:lpwstr>SpUvKjP/WfbLla3KXUmoWfhi1E4KXVms2LfmLhcZOTmp0yI5YFA6QslBf+U4XQOwW68MEX4J1kxF0EtMHZBydbtNqPHPIfbZWmNlGDI+sEJ3J8VOiXRcJ8QO9vLLahxddi5qYAfDZaE41Te9+mKj0Cew98VDVleW7rkZ0BQyI7JwcAOO2TOESsizPgS54ZbFR/siY1H0XrxyDNbRq60O4VB2scp5G65x8nyZKi0/W+jmfDsw0bqCUROz6zR2NNz</vt:lpwstr>
  </property>
  <property fmtid="{D5CDD505-2E9C-101B-9397-08002B2CF9AE}" pid="44" name="x1ye=46">
    <vt:lpwstr>t5sP6RwsPfNhCIrscGJk6tcLPqBgLbQAIUg/D+MttQfvCrkVGeeM92A2PaRX/O9tqsDiSK5SyCzqANM7yheAqQi7vkdTuqCbzkXI6q9kOXKXJUgKm3JxI7uz3C398htJaN1+8L8nIWUVJiCGdI4f29GfpGJrIdP9IXA1E3f1YZQ3ap3r+E9MCCGpsd7ubm+5AWVWz+wbtw4wcvyUNKycM4Uu7rvIsl7nRsURgmRJFZ6KMq3RiuBo9LO7sS4WSAI</vt:lpwstr>
  </property>
  <property fmtid="{D5CDD505-2E9C-101B-9397-08002B2CF9AE}" pid="45" name="x1ye=47">
    <vt:lpwstr>PTflWET46fR/uWothl6OU6JbOTn5oia+Bi61DaeLs/EQPSNYUnE2MjOH7cMqjsLxopTM029y2yY/wBmznfooC4AAA==</vt:lpwstr>
  </property>
  <property fmtid="{D5CDD505-2E9C-101B-9397-08002B2CF9AE}" pid="46" name="x1ye=5">
    <vt:lpwstr>uObHp9AJgbw+bIpow0XFp/un+yjOLDg/gDWubXr933ngKhLBnRfQo4I+F7od9SRJ6VaLpzYrAadS79LKnDzvagtA0IvTLMO9YhTJN9dJa0iyomf++axnk0U6P2wGKmCnpPUopHRoDZjgQQ7CUiJlc2r/FiFqGze8RxoopKhrsUILaF0DSLlT8ABXwRDevBGJGDT3eeuVq716H7QM7JcdrHN/nRJ951Y+Ben2jkv3JG6YYm/RVkJToBxUPSuW7Y/</vt:lpwstr>
  </property>
  <property fmtid="{D5CDD505-2E9C-101B-9397-08002B2CF9AE}" pid="47" name="x1ye=6">
    <vt:lpwstr>aNW2SBf3ePC051QceuEr/WrEdWWq30tPnU+CF4F1Q031Zn01w/k5quqCOPB/9bkFHoYJxkvXd60arrZI+clwcMspYJSl5vO9hRxOpppKc4EUxZkSrkp86bvfoC8F9itqGom2rNRGdWDGP11xoAQ9kWHv2QxQjXemIHr3sMEoO6Mu9DAjPZrnlpEkwwFpqrscWUZAOEXYbI0jqivx5hXlMjQi4fbu0Hwt7xgmEiR+WPZ2DT9EyfnzPMe6KZuZwhZ</vt:lpwstr>
  </property>
  <property fmtid="{D5CDD505-2E9C-101B-9397-08002B2CF9AE}" pid="48" name="x1ye=7">
    <vt:lpwstr>uL+cvOWrEI1VycCsnkayFFV9M6BCrkyOIPhVxKGx5R8dKGS5Qf4WuUf6CDl+vWDUuJv0NLkzwkjpVTVtQSFD8oSXh/WdbuviGQqpPdmtlOh9XK+0HbUmeoU/+0B64rSFsYMfOnyX4FCpm+CH+CNxFHDuxzI8o+mlU+2cdCeupJI7ttpxGofdzzri04wX7wiiC4RPdJym7yaIWRFHJTfpaUu7IKEZYkAlrGuTZi55ggzus2UWujGfRKzfImfce5M</vt:lpwstr>
  </property>
  <property fmtid="{D5CDD505-2E9C-101B-9397-08002B2CF9AE}" pid="49" name="x1ye=8">
    <vt:lpwstr>KEP6PmOiaMhlfoKSA0tlPNpTiIITobtxI+UgNwvJxJOq3UzIMbVOiChh4VX0/L57G/PBERmv6cpL36fI5J9snUdICQCtIROFgrU9hK2prR/M31tka/ZR1a8rDNOms8AxlwiXfIDVpiqytvjpF0t968x01tyyfR3e8vu163hbqmHqijq+FgpMHmXlY8qsFI1ctgbDry2gRFT8WL/n/V4C4UDkhpGZLdnfiAbsmTw+Rmw7A04ZxbtLSSFj33wY4e0</vt:lpwstr>
  </property>
  <property fmtid="{D5CDD505-2E9C-101B-9397-08002B2CF9AE}" pid="50" name="x1ye=9">
    <vt:lpwstr>BhvN3ikU2yJ3Lw8ZYshFJ6SsAfLBhH3Lq4tD2OYwAB7oYtmLLtDRKt+a+d48Taj8fPShRDpLJk5UFnUKvocYf4BtvHK7w2qbZyfhBFjEmKwOtecRWwWyv+/qqe8c0rJsmS46/VM9Ax1muWsGe4Kcs65CAg932GcUziIJT90EGhcm+Uv7ECrHxXOAg2H5h/HxwydHb+JOMMA9TSv6G3WfT1YUUmpoTaUbMk5CVy4SOFMLaqfgMv0KX02y4Tw5GFx</vt:lpwstr>
  </property>
</Properties>
</file>